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27E2" w14:textId="0C2BB96E" w:rsidR="003C6CD4" w:rsidRDefault="003C6CD4" w:rsidP="003C6CD4">
      <w:pPr>
        <w:pStyle w:val="Heading1"/>
      </w:pPr>
      <w:r>
        <w:t>Student Information</w:t>
      </w:r>
    </w:p>
    <w:p w14:paraId="047571DA" w14:textId="77777777" w:rsidR="003C6CD4" w:rsidRPr="003C6CD4" w:rsidRDefault="003C6CD4" w:rsidP="003C6CD4"/>
    <w:p w14:paraId="1ECCDE02" w14:textId="413F01CF" w:rsidR="00940A0F" w:rsidRDefault="003C6CD4" w:rsidP="003C6CD4">
      <w:pPr>
        <w:pStyle w:val="Heading2"/>
      </w:pPr>
      <w:r>
        <w:t>Student: Daniel Piston</w:t>
      </w:r>
    </w:p>
    <w:p w14:paraId="7A8F4FC6" w14:textId="23F9407B" w:rsidR="003C6CD4" w:rsidRDefault="003C6CD4" w:rsidP="003C6CD4">
      <w:pPr>
        <w:pStyle w:val="Heading2"/>
      </w:pPr>
      <w:r>
        <w:t xml:space="preserve">SUID: </w:t>
      </w:r>
      <w:r w:rsidR="00842E11">
        <w:t>See LMS for SUID</w:t>
      </w:r>
    </w:p>
    <w:p w14:paraId="302A519A" w14:textId="51099AD1" w:rsidR="003C6CD4" w:rsidRDefault="003C6CD4" w:rsidP="003C6CD4">
      <w:pPr>
        <w:pStyle w:val="Heading2"/>
      </w:pPr>
      <w:r>
        <w:t xml:space="preserve">Email: </w:t>
      </w:r>
      <w:hyperlink r:id="rId8" w:history="1">
        <w:r w:rsidRPr="00647039">
          <w:rPr>
            <w:rStyle w:val="Hyperlink"/>
          </w:rPr>
          <w:t>dmpiston@syr.edu</w:t>
        </w:r>
      </w:hyperlink>
    </w:p>
    <w:p w14:paraId="78851F2F" w14:textId="5EAFB2C6" w:rsidR="003C6CD4" w:rsidRPr="003C6CD4" w:rsidRDefault="003C6CD4" w:rsidP="003C6CD4">
      <w:pPr>
        <w:pStyle w:val="Heading2"/>
      </w:pPr>
      <w:r w:rsidRPr="003C6CD4">
        <w:rPr>
          <w:rStyle w:val="Heading2Char"/>
        </w:rPr>
        <w:t>Portfolio Location</w:t>
      </w:r>
      <w:r>
        <w:t xml:space="preserve">: </w:t>
      </w:r>
      <w:hyperlink r:id="rId9" w:history="1">
        <w:r w:rsidRPr="00CA1B5D">
          <w:rPr>
            <w:rStyle w:val="Hyperlink"/>
          </w:rPr>
          <w:t>https://github.com/dpisto/Syracuse-University-ADS-Portfolio</w:t>
        </w:r>
      </w:hyperlink>
    </w:p>
    <w:p w14:paraId="5CC9FFC2" w14:textId="360E9A50" w:rsidR="003C6CD4" w:rsidRDefault="003C6CD4" w:rsidP="003C6CD4"/>
    <w:p w14:paraId="6942C2FB" w14:textId="3A21B589" w:rsidR="003C6CD4" w:rsidRDefault="003C6CD4" w:rsidP="003C6CD4">
      <w:pPr>
        <w:pStyle w:val="Heading1"/>
      </w:pPr>
      <w:r>
        <w:t>Portfolio Table of Contents</w:t>
      </w:r>
    </w:p>
    <w:p w14:paraId="3A3E2468" w14:textId="7D07893D" w:rsidR="003C6CD4" w:rsidRDefault="003C6CD4" w:rsidP="003C6CD4"/>
    <w:p w14:paraId="2528D2BC" w14:textId="2A294D97" w:rsidR="003C6CD4" w:rsidRDefault="003C6CD4" w:rsidP="003C6CD4"/>
    <w:p w14:paraId="7D569C7A" w14:textId="0D0FE847" w:rsidR="006F7136" w:rsidRDefault="003C6CD4" w:rsidP="00B718AF">
      <w:pPr>
        <w:pStyle w:val="Heading2"/>
      </w:pPr>
      <w:r>
        <w:t>2. Resume</w:t>
      </w:r>
    </w:p>
    <w:p w14:paraId="4E573818" w14:textId="30F047A7" w:rsidR="003C6CD4" w:rsidRDefault="006F7136" w:rsidP="006F7136">
      <w:pPr>
        <w:pStyle w:val="ListParagraph"/>
        <w:numPr>
          <w:ilvl w:val="0"/>
          <w:numId w:val="28"/>
        </w:numPr>
      </w:pPr>
      <w:r>
        <w:t>D. Piston Resume 2021.pdf</w:t>
      </w:r>
    </w:p>
    <w:p w14:paraId="1AD02E4C" w14:textId="21987594" w:rsidR="006F7136" w:rsidRDefault="006F7136" w:rsidP="006F7136"/>
    <w:p w14:paraId="70E37EDC" w14:textId="79E69045" w:rsidR="006F7136" w:rsidRDefault="006F7136" w:rsidP="006F7136">
      <w:pPr>
        <w:pStyle w:val="Heading2"/>
      </w:pPr>
      <w:r w:rsidRPr="006F7136">
        <w:t>3.</w:t>
      </w:r>
      <w:r>
        <w:t xml:space="preserve">  Portfolio Paper</w:t>
      </w:r>
    </w:p>
    <w:p w14:paraId="1D39AD31" w14:textId="3F453C5C" w:rsidR="006F7136" w:rsidRPr="006F7136" w:rsidRDefault="006F7136" w:rsidP="006F7136">
      <w:pPr>
        <w:pStyle w:val="ListParagraph"/>
        <w:numPr>
          <w:ilvl w:val="0"/>
          <w:numId w:val="29"/>
        </w:numPr>
      </w:pPr>
      <w:r>
        <w:t>D. Piston Syracuse University ADS Portfolio Final Paper.docx</w:t>
      </w:r>
    </w:p>
    <w:p w14:paraId="79DD78AE" w14:textId="09C0A0F3" w:rsidR="003C6CD4" w:rsidRDefault="003C6CD4" w:rsidP="003C6CD4"/>
    <w:p w14:paraId="0642348E" w14:textId="3028C4CF" w:rsidR="003C6CD4" w:rsidRDefault="003C6CD4" w:rsidP="003C6CD4">
      <w:pPr>
        <w:pStyle w:val="Heading2"/>
      </w:pPr>
      <w:r>
        <w:t>4a. Project 1 – IST 659 – Database</w:t>
      </w:r>
    </w:p>
    <w:p w14:paraId="2712F85E" w14:textId="77777777" w:rsidR="003C6CD4" w:rsidRDefault="003C6CD4" w:rsidP="003C6CD4">
      <w:pPr>
        <w:pStyle w:val="ListParagraph"/>
        <w:numPr>
          <w:ilvl w:val="0"/>
          <w:numId w:val="26"/>
        </w:numPr>
      </w:pPr>
      <w:r>
        <w:t>Project: Contains the project description, plan, and code for the project.</w:t>
      </w:r>
    </w:p>
    <w:p w14:paraId="1DCEE659" w14:textId="77777777" w:rsidR="003C6CD4" w:rsidRDefault="003C6CD4" w:rsidP="003C6CD4">
      <w:pPr>
        <w:pStyle w:val="ListParagraph"/>
        <w:numPr>
          <w:ilvl w:val="0"/>
          <w:numId w:val="26"/>
        </w:numPr>
      </w:pPr>
      <w:r>
        <w:t>Data Models:</w:t>
      </w:r>
    </w:p>
    <w:p w14:paraId="2567A0A7" w14:textId="77777777" w:rsidR="003C6CD4" w:rsidRDefault="003C6CD4" w:rsidP="006F7136">
      <w:pPr>
        <w:pStyle w:val="ListParagraph"/>
        <w:numPr>
          <w:ilvl w:val="2"/>
          <w:numId w:val="30"/>
        </w:numPr>
      </w:pPr>
      <w:r>
        <w:t>Conceptual Model picture.</w:t>
      </w:r>
    </w:p>
    <w:p w14:paraId="138AE29D" w14:textId="77777777" w:rsidR="003C6CD4" w:rsidRDefault="003C6CD4" w:rsidP="006F7136">
      <w:pPr>
        <w:pStyle w:val="ListParagraph"/>
        <w:numPr>
          <w:ilvl w:val="2"/>
          <w:numId w:val="30"/>
        </w:numPr>
      </w:pPr>
      <w:r>
        <w:t>Logical Model picture.</w:t>
      </w:r>
    </w:p>
    <w:p w14:paraId="52246080" w14:textId="0B023751" w:rsidR="003C6CD4" w:rsidRDefault="003C6CD4" w:rsidP="006F7136">
      <w:pPr>
        <w:pStyle w:val="ListParagraph"/>
        <w:numPr>
          <w:ilvl w:val="2"/>
          <w:numId w:val="30"/>
        </w:numPr>
      </w:pPr>
      <w:r>
        <w:t>Original logical and conceptual model file.</w:t>
      </w:r>
    </w:p>
    <w:p w14:paraId="6F10D1C0" w14:textId="5D2EC770" w:rsidR="003C6CD4" w:rsidRDefault="003C6CD4" w:rsidP="003C6CD4"/>
    <w:p w14:paraId="66A5FFA8" w14:textId="77777777" w:rsidR="003C6CD4" w:rsidRDefault="003C6CD4" w:rsidP="003C6CD4"/>
    <w:p w14:paraId="267AB222" w14:textId="746F25D1" w:rsidR="003C6CD4" w:rsidRDefault="003C6CD4" w:rsidP="003C6CD4">
      <w:pPr>
        <w:pStyle w:val="Heading2"/>
      </w:pPr>
      <w:r>
        <w:t>4b. Project 2 – IST 722 – Data Warehousing</w:t>
      </w:r>
    </w:p>
    <w:p w14:paraId="7A921FC4" w14:textId="77777777" w:rsidR="003C6CD4" w:rsidRDefault="003C6CD4" w:rsidP="003C6CD4">
      <w:pPr>
        <w:pStyle w:val="ListParagraph"/>
        <w:numPr>
          <w:ilvl w:val="0"/>
          <w:numId w:val="27"/>
        </w:numPr>
      </w:pPr>
      <w:r>
        <w:t>Project Charter – This was a project scoping and planning document created by our group to discuss the project purpose and keep us on a timeline.</w:t>
      </w:r>
    </w:p>
    <w:p w14:paraId="52D9ACAB" w14:textId="77777777" w:rsidR="003C6CD4" w:rsidRDefault="003C6CD4" w:rsidP="003C6CD4">
      <w:pPr>
        <w:pStyle w:val="ListParagraph"/>
        <w:numPr>
          <w:ilvl w:val="0"/>
          <w:numId w:val="27"/>
        </w:numPr>
      </w:pPr>
      <w:r>
        <w:t>High Level Dimensional Model – An excel document to aid in data warehouse planning without detailed descriptions of the data types and database details.</w:t>
      </w:r>
    </w:p>
    <w:p w14:paraId="03C20FBD" w14:textId="77777777" w:rsidR="003C6CD4" w:rsidRDefault="003C6CD4" w:rsidP="003C6CD4">
      <w:pPr>
        <w:pStyle w:val="ListParagraph"/>
        <w:numPr>
          <w:ilvl w:val="0"/>
          <w:numId w:val="27"/>
        </w:numPr>
      </w:pPr>
      <w:r>
        <w:t>Detailed Dimensional Model – An excel document that contained the database specifications for all of the data being put into the data warehouse.</w:t>
      </w:r>
    </w:p>
    <w:p w14:paraId="46E2838D" w14:textId="77777777" w:rsidR="003C6CD4" w:rsidRDefault="003C6CD4" w:rsidP="003C6CD4">
      <w:pPr>
        <w:pStyle w:val="ListParagraph"/>
        <w:numPr>
          <w:ilvl w:val="0"/>
          <w:numId w:val="27"/>
        </w:numPr>
      </w:pPr>
      <w:r>
        <w:t>Code: The following code files were used to create the architecture of the data warehouse, map the existing data to the new data fields, stage the data in a staging database and finally, load the data into the data warehouse.</w:t>
      </w:r>
    </w:p>
    <w:p w14:paraId="7ADD9368" w14:textId="77777777" w:rsidR="003C6CD4" w:rsidRDefault="003C6CD4" w:rsidP="00B718AF">
      <w:pPr>
        <w:pStyle w:val="ListParagraph"/>
        <w:numPr>
          <w:ilvl w:val="2"/>
          <w:numId w:val="31"/>
        </w:numPr>
      </w:pPr>
      <w:r>
        <w:t>DW FF&amp;FM Warehouse Architecture</w:t>
      </w:r>
    </w:p>
    <w:p w14:paraId="216CFF29" w14:textId="77777777" w:rsidR="003C6CD4" w:rsidRDefault="003C6CD4" w:rsidP="00B718AF">
      <w:pPr>
        <w:pStyle w:val="ListParagraph"/>
        <w:numPr>
          <w:ilvl w:val="2"/>
          <w:numId w:val="31"/>
        </w:numPr>
      </w:pPr>
      <w:r>
        <w:t>Order Fulfillment Fact Mapping</w:t>
      </w:r>
    </w:p>
    <w:p w14:paraId="6D857D77" w14:textId="77777777" w:rsidR="003C6CD4" w:rsidRDefault="003C6CD4" w:rsidP="00B718AF">
      <w:pPr>
        <w:pStyle w:val="ListParagraph"/>
        <w:numPr>
          <w:ilvl w:val="2"/>
          <w:numId w:val="31"/>
        </w:numPr>
      </w:pPr>
      <w:r>
        <w:t>DimProduct Mapping</w:t>
      </w:r>
    </w:p>
    <w:p w14:paraId="3DE7904C" w14:textId="77777777" w:rsidR="006F7136" w:rsidRDefault="003C6CD4" w:rsidP="00B718AF">
      <w:pPr>
        <w:pStyle w:val="ListParagraph"/>
        <w:numPr>
          <w:ilvl w:val="2"/>
          <w:numId w:val="31"/>
        </w:numPr>
      </w:pPr>
      <w:r>
        <w:t>DimCustomer Mapping</w:t>
      </w:r>
    </w:p>
    <w:p w14:paraId="4FCE344E" w14:textId="2662F897" w:rsidR="006F7136" w:rsidRDefault="003C6CD4" w:rsidP="00B718AF">
      <w:pPr>
        <w:pStyle w:val="ListParagraph"/>
        <w:numPr>
          <w:ilvl w:val="2"/>
          <w:numId w:val="31"/>
        </w:numPr>
      </w:pPr>
      <w:r>
        <w:t>DW Staging</w:t>
      </w:r>
    </w:p>
    <w:p w14:paraId="41D661E0" w14:textId="71BC5996" w:rsidR="003C6CD4" w:rsidRDefault="003C6CD4" w:rsidP="00B718AF">
      <w:pPr>
        <w:pStyle w:val="ListParagraph"/>
        <w:numPr>
          <w:ilvl w:val="2"/>
          <w:numId w:val="31"/>
        </w:numPr>
      </w:pPr>
      <w:r>
        <w:t>DW Load</w:t>
      </w:r>
    </w:p>
    <w:p w14:paraId="5875A25E" w14:textId="087D9C4B" w:rsidR="003C6CD4" w:rsidRDefault="003C6CD4" w:rsidP="00B718AF">
      <w:pPr>
        <w:pStyle w:val="ListParagraph"/>
        <w:numPr>
          <w:ilvl w:val="0"/>
          <w:numId w:val="27"/>
        </w:numPr>
      </w:pPr>
      <w:r>
        <w:t>Data Flow – A photo of the data flow from database to data warehouse.</w:t>
      </w:r>
    </w:p>
    <w:p w14:paraId="3DEB4852" w14:textId="4E39803F" w:rsidR="003C6CD4" w:rsidRDefault="003C6CD4" w:rsidP="003C6CD4"/>
    <w:p w14:paraId="0EF9DD3D" w14:textId="0A93C918" w:rsidR="00C51DD7" w:rsidRDefault="00C51DD7" w:rsidP="00C51DD7">
      <w:pPr>
        <w:pStyle w:val="Heading2"/>
      </w:pPr>
      <w:r>
        <w:t>4c. Project 3 – IST 707 – Data Mining and Analytics</w:t>
      </w:r>
    </w:p>
    <w:p w14:paraId="3D1D0CAC" w14:textId="77777777" w:rsidR="00C51DD7" w:rsidRDefault="00C51DD7" w:rsidP="00C51DD7">
      <w:pPr>
        <w:pStyle w:val="ListParagraph"/>
        <w:numPr>
          <w:ilvl w:val="0"/>
          <w:numId w:val="33"/>
        </w:numPr>
      </w:pPr>
      <w:r>
        <w:t>Project Report – Contains project information, data preparation, data evaluation, data exploratory analysis and model results.</w:t>
      </w:r>
    </w:p>
    <w:p w14:paraId="1E7BEB78" w14:textId="77777777" w:rsidR="00C51DD7" w:rsidRDefault="00C51DD7" w:rsidP="00C51DD7">
      <w:pPr>
        <w:pStyle w:val="ListParagraph"/>
        <w:numPr>
          <w:ilvl w:val="0"/>
          <w:numId w:val="33"/>
        </w:numPr>
      </w:pPr>
      <w:r>
        <w:lastRenderedPageBreak/>
        <w:t>Project Code – Contains commented code including data cleaning and model creation</w:t>
      </w:r>
    </w:p>
    <w:p w14:paraId="62965A8F" w14:textId="77777777" w:rsidR="00C51DD7" w:rsidRPr="00C51DD7" w:rsidRDefault="00C51DD7" w:rsidP="00C51DD7">
      <w:pPr>
        <w:rPr>
          <w:b/>
          <w:bCs/>
        </w:rPr>
      </w:pPr>
    </w:p>
    <w:sectPr w:rsidR="00C51DD7" w:rsidRPr="00C5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BA0AB6"/>
    <w:multiLevelType w:val="hybridMultilevel"/>
    <w:tmpl w:val="807A6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86A72E5"/>
    <w:multiLevelType w:val="hybridMultilevel"/>
    <w:tmpl w:val="1CC40024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3044380"/>
    <w:multiLevelType w:val="hybridMultilevel"/>
    <w:tmpl w:val="733C573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ED3B53"/>
    <w:multiLevelType w:val="hybridMultilevel"/>
    <w:tmpl w:val="733C57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8AA5F30"/>
    <w:multiLevelType w:val="hybridMultilevel"/>
    <w:tmpl w:val="BBF05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529D"/>
    <w:multiLevelType w:val="hybridMultilevel"/>
    <w:tmpl w:val="4A68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317ED"/>
    <w:multiLevelType w:val="hybridMultilevel"/>
    <w:tmpl w:val="BBF056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568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2CD2C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3622E6"/>
    <w:multiLevelType w:val="hybridMultilevel"/>
    <w:tmpl w:val="F18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7"/>
  </w:num>
  <w:num w:numId="2">
    <w:abstractNumId w:val="14"/>
  </w:num>
  <w:num w:numId="3">
    <w:abstractNumId w:val="10"/>
  </w:num>
  <w:num w:numId="4">
    <w:abstractNumId w:val="30"/>
  </w:num>
  <w:num w:numId="5">
    <w:abstractNumId w:val="16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8"/>
  </w:num>
  <w:num w:numId="21">
    <w:abstractNumId w:val="21"/>
  </w:num>
  <w:num w:numId="22">
    <w:abstractNumId w:val="12"/>
  </w:num>
  <w:num w:numId="23">
    <w:abstractNumId w:val="32"/>
  </w:num>
  <w:num w:numId="24">
    <w:abstractNumId w:val="31"/>
  </w:num>
  <w:num w:numId="25">
    <w:abstractNumId w:val="24"/>
  </w:num>
  <w:num w:numId="26">
    <w:abstractNumId w:val="11"/>
  </w:num>
  <w:num w:numId="27">
    <w:abstractNumId w:val="19"/>
  </w:num>
  <w:num w:numId="28">
    <w:abstractNumId w:val="23"/>
  </w:num>
  <w:num w:numId="29">
    <w:abstractNumId w:val="25"/>
  </w:num>
  <w:num w:numId="30">
    <w:abstractNumId w:val="26"/>
  </w:num>
  <w:num w:numId="31">
    <w:abstractNumId w:val="29"/>
  </w:num>
  <w:num w:numId="32">
    <w:abstractNumId w:val="13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EF"/>
    <w:rsid w:val="000A758A"/>
    <w:rsid w:val="000C7F41"/>
    <w:rsid w:val="000F30F5"/>
    <w:rsid w:val="0010536F"/>
    <w:rsid w:val="001122B3"/>
    <w:rsid w:val="00153DE3"/>
    <w:rsid w:val="00214F8C"/>
    <w:rsid w:val="003C6CD4"/>
    <w:rsid w:val="004470AD"/>
    <w:rsid w:val="00465886"/>
    <w:rsid w:val="0057559B"/>
    <w:rsid w:val="005C1E08"/>
    <w:rsid w:val="00645252"/>
    <w:rsid w:val="006D3D74"/>
    <w:rsid w:val="006F7136"/>
    <w:rsid w:val="00767408"/>
    <w:rsid w:val="008170EF"/>
    <w:rsid w:val="0083569A"/>
    <w:rsid w:val="00842E11"/>
    <w:rsid w:val="00857CAF"/>
    <w:rsid w:val="00940A0F"/>
    <w:rsid w:val="0095311D"/>
    <w:rsid w:val="009D212C"/>
    <w:rsid w:val="009F2023"/>
    <w:rsid w:val="00A9204E"/>
    <w:rsid w:val="00A92A3E"/>
    <w:rsid w:val="00B718AF"/>
    <w:rsid w:val="00C51DD7"/>
    <w:rsid w:val="00CE5D95"/>
    <w:rsid w:val="00D958C5"/>
    <w:rsid w:val="00DD3D8E"/>
    <w:rsid w:val="00E2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E600"/>
  <w15:chartTrackingRefBased/>
  <w15:docId w15:val="{2F890B55-9B3A-4BA2-9E22-8E41C534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1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2C"/>
    <w:pPr>
      <w:keepNext/>
      <w:keepLines/>
      <w:spacing w:before="240"/>
      <w:outlineLvl w:val="0"/>
    </w:pPr>
    <w:rPr>
      <w:rFonts w:eastAsiaTheme="majorEastAsia" w:cstheme="majorBidi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D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2C"/>
    <w:rPr>
      <w:rFonts w:ascii="Times New Roman" w:eastAsiaTheme="majorEastAsia" w:hAnsi="Times New Roman" w:cstheme="majorBidi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6CD4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gd15mcfceub">
    <w:name w:val="gd15mcfceub"/>
    <w:basedOn w:val="DefaultParagraphFont"/>
    <w:rsid w:val="0010536F"/>
  </w:style>
  <w:style w:type="character" w:customStyle="1" w:styleId="gd15mcfckub">
    <w:name w:val="gd15mcfckub"/>
    <w:basedOn w:val="DefaultParagraphFont"/>
    <w:rsid w:val="0095311D"/>
  </w:style>
  <w:style w:type="character" w:customStyle="1" w:styleId="gd15mcfcktb">
    <w:name w:val="gd15mcfcktb"/>
    <w:basedOn w:val="DefaultParagraphFont"/>
    <w:rsid w:val="0095311D"/>
  </w:style>
  <w:style w:type="paragraph" w:styleId="ListParagraph">
    <w:name w:val="List Paragraph"/>
    <w:basedOn w:val="Normal"/>
    <w:uiPriority w:val="34"/>
    <w:unhideWhenUsed/>
    <w:qFormat/>
    <w:rsid w:val="000F30F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8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9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009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2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47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5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590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4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678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7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64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8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0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0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1332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15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392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32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34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31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0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7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31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90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97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9903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2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11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5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24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64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4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07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9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8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29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60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350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5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348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3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679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1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91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9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828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4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976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45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086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3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6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0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86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0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piston@syr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pisto/Syracuse-University-ADS-Portfol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piston\AppData\Local\Microsoft\Office\16.0\DTS\en-US%7b26AC334F-1B37-4217-8A41-56126C584AF7%7d\%7b3028E9D8-1281-437D-9B43-9A1E1B173AD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{3028E9D8-1281-437D-9B43-9A1E1B173AD6}tf02786999_win32.dotx</Template>
  <TotalTime>155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 Piston</dc:creator>
  <cp:keywords/>
  <dc:description/>
  <cp:lastModifiedBy>Daniel M Piston</cp:lastModifiedBy>
  <cp:revision>22</cp:revision>
  <dcterms:created xsi:type="dcterms:W3CDTF">2021-07-18T17:21:00Z</dcterms:created>
  <dcterms:modified xsi:type="dcterms:W3CDTF">2021-11-20T21:30:00Z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