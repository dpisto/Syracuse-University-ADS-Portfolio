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DE02" w14:textId="53BF5E06" w:rsidR="00940A0F" w:rsidRDefault="00D94817" w:rsidP="00D94817">
      <w:pPr>
        <w:pStyle w:val="Heading1"/>
      </w:pPr>
      <w:r>
        <w:t xml:space="preserve">IST </w:t>
      </w:r>
      <w:r w:rsidR="009B63A9">
        <w:t>7</w:t>
      </w:r>
      <w:r w:rsidR="00BC4CCF">
        <w:t>07</w:t>
      </w:r>
      <w:r>
        <w:t xml:space="preserve"> Project Description</w:t>
      </w:r>
    </w:p>
    <w:p w14:paraId="3BB6523F" w14:textId="4307FD6E" w:rsidR="00D94817" w:rsidRDefault="00D94817" w:rsidP="00D94817"/>
    <w:p w14:paraId="265D2431" w14:textId="77777777" w:rsidR="00BC4CCF" w:rsidRDefault="00BC4CCF" w:rsidP="00BC4CCF">
      <w:r>
        <w:t xml:space="preserve">The purpose of this project is to complete a data mining analysis for a career transition program focused on helping veterans and those transitioning out of the military. </w:t>
      </w:r>
      <w:r w:rsidRPr="00BC4CCF">
        <w:t>The data selected for this analysis is from an organization that is currently assisting transitioning active-duty service members, veterans, and their spouses with career transition. This program is focused industry recognized certifications in IT and project management and assists program participants with finding a job after program completion. While business intelligence reporting has been conducted for various reasons in support of the program, an in-depth data mining analysis to look for unknown insights has never been conducted.</w:t>
      </w:r>
      <w:r>
        <w:t xml:space="preserve"> </w:t>
      </w:r>
      <w:r>
        <w:t>The data being used for this project has been processed by the organization and will need very little additional processing. The data includes demographic factors along with course selection and military information. SAS utilizes two data types, character and numeric. While each data types can utilize formats to adjust the look of the data, the data remains the same under neither the format. Continuous variables will be changed into discrete variables, placing them into bins. Model documentation will be reviewed to ensure the data processing matches the models selected for the analysis.</w:t>
      </w:r>
    </w:p>
    <w:p w14:paraId="036EC7BA" w14:textId="77777777" w:rsidR="00BF482F" w:rsidRDefault="00BF482F" w:rsidP="00D94817"/>
    <w:p w14:paraId="24924F83" w14:textId="199EFD79" w:rsidR="00D94817" w:rsidRDefault="009B63A9" w:rsidP="00D94817">
      <w:r>
        <w:t>The project contains the following items:</w:t>
      </w:r>
    </w:p>
    <w:p w14:paraId="209B4E8C" w14:textId="012112BA" w:rsidR="009B63A9" w:rsidRDefault="009B63A9" w:rsidP="00D94817"/>
    <w:p w14:paraId="6EFC1530" w14:textId="452CFC94" w:rsidR="00190540" w:rsidRDefault="00BC4CCF" w:rsidP="00190540">
      <w:pPr>
        <w:pStyle w:val="ListParagraph"/>
        <w:numPr>
          <w:ilvl w:val="0"/>
          <w:numId w:val="25"/>
        </w:numPr>
      </w:pPr>
      <w:r>
        <w:t>Project Report – Contains project information, data preparation, data evaluation, data exploratory analysis and model results.</w:t>
      </w:r>
    </w:p>
    <w:p w14:paraId="01801505" w14:textId="2A35346D" w:rsidR="00BC4CCF" w:rsidRPr="00D94817" w:rsidRDefault="00BC4CCF" w:rsidP="00BC4CCF">
      <w:pPr>
        <w:pStyle w:val="ListParagraph"/>
        <w:numPr>
          <w:ilvl w:val="0"/>
          <w:numId w:val="25"/>
        </w:numPr>
      </w:pPr>
      <w:r>
        <w:t>Project Code</w:t>
      </w:r>
      <w:r>
        <w:t xml:space="preserve"> – Contains commented code including data cleaning and model creation</w:t>
      </w:r>
    </w:p>
    <w:sectPr w:rsidR="00BC4CCF" w:rsidRPr="00D9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ED3B53"/>
    <w:multiLevelType w:val="hybridMultilevel"/>
    <w:tmpl w:val="2A4C0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3622E6"/>
    <w:multiLevelType w:val="hybridMultilevel"/>
    <w:tmpl w:val="F186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EF"/>
    <w:rsid w:val="000A758A"/>
    <w:rsid w:val="000C7F41"/>
    <w:rsid w:val="000F30F5"/>
    <w:rsid w:val="0010536F"/>
    <w:rsid w:val="001122B3"/>
    <w:rsid w:val="00153DE3"/>
    <w:rsid w:val="00190540"/>
    <w:rsid w:val="00214F8C"/>
    <w:rsid w:val="004470AD"/>
    <w:rsid w:val="0057559B"/>
    <w:rsid w:val="005C1E08"/>
    <w:rsid w:val="00645252"/>
    <w:rsid w:val="006D3D74"/>
    <w:rsid w:val="00767408"/>
    <w:rsid w:val="008170EF"/>
    <w:rsid w:val="0083569A"/>
    <w:rsid w:val="00857CAF"/>
    <w:rsid w:val="00940A0F"/>
    <w:rsid w:val="0095311D"/>
    <w:rsid w:val="009B63A9"/>
    <w:rsid w:val="009D212C"/>
    <w:rsid w:val="009F2023"/>
    <w:rsid w:val="00A9204E"/>
    <w:rsid w:val="00A92A3E"/>
    <w:rsid w:val="00BC4CCF"/>
    <w:rsid w:val="00BF482F"/>
    <w:rsid w:val="00CE5D95"/>
    <w:rsid w:val="00D94817"/>
    <w:rsid w:val="00D958C5"/>
    <w:rsid w:val="00DD3D8E"/>
    <w:rsid w:val="00E27772"/>
    <w:rsid w:val="00ED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E600"/>
  <w15:chartTrackingRefBased/>
  <w15:docId w15:val="{2F890B55-9B3A-4BA2-9E22-8E41C534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2C"/>
    <w:rPr>
      <w:rFonts w:ascii="Times New Roman" w:hAnsi="Times New Roman"/>
    </w:rPr>
  </w:style>
  <w:style w:type="paragraph" w:styleId="Heading1">
    <w:name w:val="heading 1"/>
    <w:basedOn w:val="Normal"/>
    <w:next w:val="Normal"/>
    <w:link w:val="Heading1Char"/>
    <w:uiPriority w:val="9"/>
    <w:qFormat/>
    <w:rsid w:val="009D212C"/>
    <w:pPr>
      <w:keepNext/>
      <w:keepLines/>
      <w:spacing w:before="240"/>
      <w:outlineLvl w:val="0"/>
    </w:pPr>
    <w:rPr>
      <w:rFonts w:eastAsiaTheme="majorEastAsia" w:cstheme="majorBidi"/>
      <w:sz w:val="28"/>
      <w:szCs w:val="32"/>
      <w:u w:val="single"/>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2C"/>
    <w:rPr>
      <w:rFonts w:ascii="Times New Roman" w:eastAsiaTheme="majorEastAsia" w:hAnsi="Times New Roman" w:cstheme="majorBidi"/>
      <w:sz w:val="28"/>
      <w:szCs w:val="32"/>
      <w:u w:val="single"/>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gd15mcfceub">
    <w:name w:val="gd15mcfceub"/>
    <w:basedOn w:val="DefaultParagraphFont"/>
    <w:rsid w:val="0010536F"/>
  </w:style>
  <w:style w:type="character" w:customStyle="1" w:styleId="gd15mcfckub">
    <w:name w:val="gd15mcfckub"/>
    <w:basedOn w:val="DefaultParagraphFont"/>
    <w:rsid w:val="0095311D"/>
  </w:style>
  <w:style w:type="character" w:customStyle="1" w:styleId="gd15mcfcktb">
    <w:name w:val="gd15mcfcktb"/>
    <w:basedOn w:val="DefaultParagraphFont"/>
    <w:rsid w:val="0095311D"/>
  </w:style>
  <w:style w:type="paragraph" w:styleId="ListParagraph">
    <w:name w:val="List Paragraph"/>
    <w:basedOn w:val="Normal"/>
    <w:uiPriority w:val="34"/>
    <w:unhideWhenUsed/>
    <w:qFormat/>
    <w:rsid w:val="000F3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820">
      <w:marLeft w:val="0"/>
      <w:marRight w:val="150"/>
      <w:marTop w:val="0"/>
      <w:marBottom w:val="0"/>
      <w:divBdr>
        <w:top w:val="none" w:sz="0" w:space="0" w:color="auto"/>
        <w:left w:val="none" w:sz="0" w:space="0" w:color="auto"/>
        <w:bottom w:val="none" w:sz="0" w:space="0" w:color="auto"/>
        <w:right w:val="none" w:sz="0" w:space="0" w:color="auto"/>
      </w:divBdr>
      <w:divsChild>
        <w:div w:id="1067191904">
          <w:marLeft w:val="0"/>
          <w:marRight w:val="150"/>
          <w:marTop w:val="0"/>
          <w:marBottom w:val="0"/>
          <w:divBdr>
            <w:top w:val="none" w:sz="0" w:space="0" w:color="auto"/>
            <w:left w:val="none" w:sz="0" w:space="0" w:color="auto"/>
            <w:bottom w:val="none" w:sz="0" w:space="0" w:color="auto"/>
            <w:right w:val="none" w:sz="0" w:space="0" w:color="auto"/>
          </w:divBdr>
        </w:div>
      </w:divsChild>
    </w:div>
    <w:div w:id="92240090">
      <w:marLeft w:val="0"/>
      <w:marRight w:val="150"/>
      <w:marTop w:val="0"/>
      <w:marBottom w:val="0"/>
      <w:divBdr>
        <w:top w:val="none" w:sz="0" w:space="0" w:color="auto"/>
        <w:left w:val="none" w:sz="0" w:space="0" w:color="auto"/>
        <w:bottom w:val="none" w:sz="0" w:space="0" w:color="auto"/>
        <w:right w:val="none" w:sz="0" w:space="0" w:color="auto"/>
      </w:divBdr>
      <w:divsChild>
        <w:div w:id="1133056228">
          <w:marLeft w:val="0"/>
          <w:marRight w:val="150"/>
          <w:marTop w:val="0"/>
          <w:marBottom w:val="0"/>
          <w:divBdr>
            <w:top w:val="none" w:sz="0" w:space="0" w:color="auto"/>
            <w:left w:val="none" w:sz="0" w:space="0" w:color="auto"/>
            <w:bottom w:val="none" w:sz="0" w:space="0" w:color="auto"/>
            <w:right w:val="none" w:sz="0" w:space="0" w:color="auto"/>
          </w:divBdr>
        </w:div>
      </w:divsChild>
    </w:div>
    <w:div w:id="107049477">
      <w:marLeft w:val="0"/>
      <w:marRight w:val="150"/>
      <w:marTop w:val="0"/>
      <w:marBottom w:val="0"/>
      <w:divBdr>
        <w:top w:val="none" w:sz="0" w:space="0" w:color="auto"/>
        <w:left w:val="none" w:sz="0" w:space="0" w:color="auto"/>
        <w:bottom w:val="none" w:sz="0" w:space="0" w:color="auto"/>
        <w:right w:val="none" w:sz="0" w:space="0" w:color="auto"/>
      </w:divBdr>
      <w:divsChild>
        <w:div w:id="1224829529">
          <w:marLeft w:val="0"/>
          <w:marRight w:val="150"/>
          <w:marTop w:val="0"/>
          <w:marBottom w:val="0"/>
          <w:divBdr>
            <w:top w:val="none" w:sz="0" w:space="0" w:color="auto"/>
            <w:left w:val="none" w:sz="0" w:space="0" w:color="auto"/>
            <w:bottom w:val="none" w:sz="0" w:space="0" w:color="auto"/>
            <w:right w:val="none" w:sz="0" w:space="0" w:color="auto"/>
          </w:divBdr>
        </w:div>
      </w:divsChild>
    </w:div>
    <w:div w:id="328212084">
      <w:bodyDiv w:val="1"/>
      <w:marLeft w:val="0"/>
      <w:marRight w:val="0"/>
      <w:marTop w:val="0"/>
      <w:marBottom w:val="0"/>
      <w:divBdr>
        <w:top w:val="none" w:sz="0" w:space="0" w:color="auto"/>
        <w:left w:val="none" w:sz="0" w:space="0" w:color="auto"/>
        <w:bottom w:val="none" w:sz="0" w:space="0" w:color="auto"/>
        <w:right w:val="none" w:sz="0" w:space="0" w:color="auto"/>
      </w:divBdr>
    </w:div>
    <w:div w:id="333915902">
      <w:marLeft w:val="0"/>
      <w:marRight w:val="150"/>
      <w:marTop w:val="0"/>
      <w:marBottom w:val="0"/>
      <w:divBdr>
        <w:top w:val="none" w:sz="0" w:space="0" w:color="auto"/>
        <w:left w:val="none" w:sz="0" w:space="0" w:color="auto"/>
        <w:bottom w:val="none" w:sz="0" w:space="0" w:color="auto"/>
        <w:right w:val="none" w:sz="0" w:space="0" w:color="auto"/>
      </w:divBdr>
      <w:divsChild>
        <w:div w:id="2135831469">
          <w:marLeft w:val="0"/>
          <w:marRight w:val="150"/>
          <w:marTop w:val="0"/>
          <w:marBottom w:val="0"/>
          <w:divBdr>
            <w:top w:val="none" w:sz="0" w:space="0" w:color="auto"/>
            <w:left w:val="none" w:sz="0" w:space="0" w:color="auto"/>
            <w:bottom w:val="none" w:sz="0" w:space="0" w:color="auto"/>
            <w:right w:val="none" w:sz="0" w:space="0" w:color="auto"/>
          </w:divBdr>
        </w:div>
      </w:divsChild>
    </w:div>
    <w:div w:id="370686783">
      <w:marLeft w:val="0"/>
      <w:marRight w:val="150"/>
      <w:marTop w:val="0"/>
      <w:marBottom w:val="0"/>
      <w:divBdr>
        <w:top w:val="none" w:sz="0" w:space="0" w:color="auto"/>
        <w:left w:val="none" w:sz="0" w:space="0" w:color="auto"/>
        <w:bottom w:val="none" w:sz="0" w:space="0" w:color="auto"/>
        <w:right w:val="none" w:sz="0" w:space="0" w:color="auto"/>
      </w:divBdr>
      <w:divsChild>
        <w:div w:id="2136218970">
          <w:marLeft w:val="0"/>
          <w:marRight w:val="150"/>
          <w:marTop w:val="0"/>
          <w:marBottom w:val="0"/>
          <w:divBdr>
            <w:top w:val="none" w:sz="0" w:space="0" w:color="auto"/>
            <w:left w:val="none" w:sz="0" w:space="0" w:color="auto"/>
            <w:bottom w:val="none" w:sz="0" w:space="0" w:color="auto"/>
            <w:right w:val="none" w:sz="0" w:space="0" w:color="auto"/>
          </w:divBdr>
        </w:div>
      </w:divsChild>
    </w:div>
    <w:div w:id="472718326">
      <w:bodyDiv w:val="1"/>
      <w:marLeft w:val="0"/>
      <w:marRight w:val="0"/>
      <w:marTop w:val="0"/>
      <w:marBottom w:val="0"/>
      <w:divBdr>
        <w:top w:val="none" w:sz="0" w:space="0" w:color="auto"/>
        <w:left w:val="none" w:sz="0" w:space="0" w:color="auto"/>
        <w:bottom w:val="none" w:sz="0" w:space="0" w:color="auto"/>
        <w:right w:val="none" w:sz="0" w:space="0" w:color="auto"/>
      </w:divBdr>
    </w:div>
    <w:div w:id="502403648">
      <w:marLeft w:val="0"/>
      <w:marRight w:val="150"/>
      <w:marTop w:val="0"/>
      <w:marBottom w:val="0"/>
      <w:divBdr>
        <w:top w:val="none" w:sz="0" w:space="0" w:color="auto"/>
        <w:left w:val="none" w:sz="0" w:space="0" w:color="auto"/>
        <w:bottom w:val="none" w:sz="0" w:space="0" w:color="auto"/>
        <w:right w:val="none" w:sz="0" w:space="0" w:color="auto"/>
      </w:divBdr>
      <w:divsChild>
        <w:div w:id="1728721824">
          <w:marLeft w:val="0"/>
          <w:marRight w:val="150"/>
          <w:marTop w:val="0"/>
          <w:marBottom w:val="0"/>
          <w:divBdr>
            <w:top w:val="none" w:sz="0" w:space="0" w:color="auto"/>
            <w:left w:val="none" w:sz="0" w:space="0" w:color="auto"/>
            <w:bottom w:val="none" w:sz="0" w:space="0" w:color="auto"/>
            <w:right w:val="none" w:sz="0" w:space="0" w:color="auto"/>
          </w:divBdr>
        </w:div>
      </w:divsChild>
    </w:div>
    <w:div w:id="580332900">
      <w:bodyDiv w:val="1"/>
      <w:marLeft w:val="0"/>
      <w:marRight w:val="0"/>
      <w:marTop w:val="0"/>
      <w:marBottom w:val="0"/>
      <w:divBdr>
        <w:top w:val="none" w:sz="0" w:space="0" w:color="auto"/>
        <w:left w:val="none" w:sz="0" w:space="0" w:color="auto"/>
        <w:bottom w:val="none" w:sz="0" w:space="0" w:color="auto"/>
        <w:right w:val="none" w:sz="0" w:space="0" w:color="auto"/>
      </w:divBdr>
    </w:div>
    <w:div w:id="666177708">
      <w:marLeft w:val="0"/>
      <w:marRight w:val="150"/>
      <w:marTop w:val="0"/>
      <w:marBottom w:val="0"/>
      <w:divBdr>
        <w:top w:val="none" w:sz="0" w:space="0" w:color="auto"/>
        <w:left w:val="none" w:sz="0" w:space="0" w:color="auto"/>
        <w:bottom w:val="none" w:sz="0" w:space="0" w:color="auto"/>
        <w:right w:val="none" w:sz="0" w:space="0" w:color="auto"/>
      </w:divBdr>
      <w:divsChild>
        <w:div w:id="924874021">
          <w:marLeft w:val="0"/>
          <w:marRight w:val="150"/>
          <w:marTop w:val="0"/>
          <w:marBottom w:val="0"/>
          <w:divBdr>
            <w:top w:val="none" w:sz="0" w:space="0" w:color="auto"/>
            <w:left w:val="none" w:sz="0" w:space="0" w:color="auto"/>
            <w:bottom w:val="none" w:sz="0" w:space="0" w:color="auto"/>
            <w:right w:val="none" w:sz="0" w:space="0" w:color="auto"/>
          </w:divBdr>
        </w:div>
      </w:divsChild>
    </w:div>
    <w:div w:id="739013328">
      <w:marLeft w:val="0"/>
      <w:marRight w:val="150"/>
      <w:marTop w:val="0"/>
      <w:marBottom w:val="0"/>
      <w:divBdr>
        <w:top w:val="none" w:sz="0" w:space="0" w:color="auto"/>
        <w:left w:val="none" w:sz="0" w:space="0" w:color="auto"/>
        <w:bottom w:val="none" w:sz="0" w:space="0" w:color="auto"/>
        <w:right w:val="none" w:sz="0" w:space="0" w:color="auto"/>
      </w:divBdr>
      <w:divsChild>
        <w:div w:id="494801539">
          <w:marLeft w:val="0"/>
          <w:marRight w:val="150"/>
          <w:marTop w:val="0"/>
          <w:marBottom w:val="0"/>
          <w:divBdr>
            <w:top w:val="none" w:sz="0" w:space="0" w:color="auto"/>
            <w:left w:val="none" w:sz="0" w:space="0" w:color="auto"/>
            <w:bottom w:val="none" w:sz="0" w:space="0" w:color="auto"/>
            <w:right w:val="none" w:sz="0" w:space="0" w:color="auto"/>
          </w:divBdr>
        </w:div>
      </w:divsChild>
    </w:div>
    <w:div w:id="748893923">
      <w:marLeft w:val="0"/>
      <w:marRight w:val="150"/>
      <w:marTop w:val="0"/>
      <w:marBottom w:val="0"/>
      <w:divBdr>
        <w:top w:val="none" w:sz="0" w:space="0" w:color="auto"/>
        <w:left w:val="none" w:sz="0" w:space="0" w:color="auto"/>
        <w:bottom w:val="none" w:sz="0" w:space="0" w:color="auto"/>
        <w:right w:val="none" w:sz="0" w:space="0" w:color="auto"/>
      </w:divBdr>
      <w:divsChild>
        <w:div w:id="1807893213">
          <w:marLeft w:val="0"/>
          <w:marRight w:val="150"/>
          <w:marTop w:val="0"/>
          <w:marBottom w:val="0"/>
          <w:divBdr>
            <w:top w:val="none" w:sz="0" w:space="0" w:color="auto"/>
            <w:left w:val="none" w:sz="0" w:space="0" w:color="auto"/>
            <w:bottom w:val="none" w:sz="0" w:space="0" w:color="auto"/>
            <w:right w:val="none" w:sz="0" w:space="0" w:color="auto"/>
          </w:divBdr>
        </w:div>
      </w:divsChild>
    </w:div>
    <w:div w:id="857887347">
      <w:bodyDiv w:val="1"/>
      <w:marLeft w:val="0"/>
      <w:marRight w:val="0"/>
      <w:marTop w:val="0"/>
      <w:marBottom w:val="0"/>
      <w:divBdr>
        <w:top w:val="none" w:sz="0" w:space="0" w:color="auto"/>
        <w:left w:val="none" w:sz="0" w:space="0" w:color="auto"/>
        <w:bottom w:val="none" w:sz="0" w:space="0" w:color="auto"/>
        <w:right w:val="none" w:sz="0" w:space="0" w:color="auto"/>
      </w:divBdr>
      <w:divsChild>
        <w:div w:id="2108113445">
          <w:marLeft w:val="0"/>
          <w:marRight w:val="150"/>
          <w:marTop w:val="0"/>
          <w:marBottom w:val="0"/>
          <w:divBdr>
            <w:top w:val="none" w:sz="0" w:space="0" w:color="auto"/>
            <w:left w:val="none" w:sz="0" w:space="0" w:color="auto"/>
            <w:bottom w:val="none" w:sz="0" w:space="0" w:color="auto"/>
            <w:right w:val="none" w:sz="0" w:space="0" w:color="auto"/>
          </w:divBdr>
          <w:divsChild>
            <w:div w:id="1059323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6305097">
      <w:marLeft w:val="0"/>
      <w:marRight w:val="150"/>
      <w:marTop w:val="0"/>
      <w:marBottom w:val="0"/>
      <w:divBdr>
        <w:top w:val="none" w:sz="0" w:space="0" w:color="auto"/>
        <w:left w:val="none" w:sz="0" w:space="0" w:color="auto"/>
        <w:bottom w:val="none" w:sz="0" w:space="0" w:color="auto"/>
        <w:right w:val="none" w:sz="0" w:space="0" w:color="auto"/>
      </w:divBdr>
      <w:divsChild>
        <w:div w:id="973872738">
          <w:marLeft w:val="0"/>
          <w:marRight w:val="150"/>
          <w:marTop w:val="0"/>
          <w:marBottom w:val="0"/>
          <w:divBdr>
            <w:top w:val="none" w:sz="0" w:space="0" w:color="auto"/>
            <w:left w:val="none" w:sz="0" w:space="0" w:color="auto"/>
            <w:bottom w:val="none" w:sz="0" w:space="0" w:color="auto"/>
            <w:right w:val="none" w:sz="0" w:space="0" w:color="auto"/>
          </w:divBdr>
        </w:div>
      </w:divsChild>
    </w:div>
    <w:div w:id="1009523166">
      <w:marLeft w:val="0"/>
      <w:marRight w:val="150"/>
      <w:marTop w:val="0"/>
      <w:marBottom w:val="0"/>
      <w:divBdr>
        <w:top w:val="none" w:sz="0" w:space="0" w:color="auto"/>
        <w:left w:val="none" w:sz="0" w:space="0" w:color="auto"/>
        <w:bottom w:val="none" w:sz="0" w:space="0" w:color="auto"/>
        <w:right w:val="none" w:sz="0" w:space="0" w:color="auto"/>
      </w:divBdr>
      <w:divsChild>
        <w:div w:id="2069763755">
          <w:marLeft w:val="0"/>
          <w:marRight w:val="150"/>
          <w:marTop w:val="0"/>
          <w:marBottom w:val="0"/>
          <w:divBdr>
            <w:top w:val="none" w:sz="0" w:space="0" w:color="auto"/>
            <w:left w:val="none" w:sz="0" w:space="0" w:color="auto"/>
            <w:bottom w:val="none" w:sz="0" w:space="0" w:color="auto"/>
            <w:right w:val="none" w:sz="0" w:space="0" w:color="auto"/>
          </w:divBdr>
        </w:div>
      </w:divsChild>
    </w:div>
    <w:div w:id="1068769906">
      <w:marLeft w:val="0"/>
      <w:marRight w:val="150"/>
      <w:marTop w:val="0"/>
      <w:marBottom w:val="0"/>
      <w:divBdr>
        <w:top w:val="none" w:sz="0" w:space="0" w:color="auto"/>
        <w:left w:val="none" w:sz="0" w:space="0" w:color="auto"/>
        <w:bottom w:val="none" w:sz="0" w:space="0" w:color="auto"/>
        <w:right w:val="none" w:sz="0" w:space="0" w:color="auto"/>
      </w:divBdr>
      <w:divsChild>
        <w:div w:id="301812970">
          <w:marLeft w:val="0"/>
          <w:marRight w:val="150"/>
          <w:marTop w:val="0"/>
          <w:marBottom w:val="0"/>
          <w:divBdr>
            <w:top w:val="none" w:sz="0" w:space="0" w:color="auto"/>
            <w:left w:val="none" w:sz="0" w:space="0" w:color="auto"/>
            <w:bottom w:val="none" w:sz="0" w:space="0" w:color="auto"/>
            <w:right w:val="none" w:sz="0" w:space="0" w:color="auto"/>
          </w:divBdr>
        </w:div>
      </w:divsChild>
    </w:div>
    <w:div w:id="1076199037">
      <w:marLeft w:val="0"/>
      <w:marRight w:val="150"/>
      <w:marTop w:val="0"/>
      <w:marBottom w:val="0"/>
      <w:divBdr>
        <w:top w:val="none" w:sz="0" w:space="0" w:color="auto"/>
        <w:left w:val="none" w:sz="0" w:space="0" w:color="auto"/>
        <w:bottom w:val="none" w:sz="0" w:space="0" w:color="auto"/>
        <w:right w:val="none" w:sz="0" w:space="0" w:color="auto"/>
      </w:divBdr>
      <w:divsChild>
        <w:div w:id="673261265">
          <w:marLeft w:val="0"/>
          <w:marRight w:val="150"/>
          <w:marTop w:val="0"/>
          <w:marBottom w:val="0"/>
          <w:divBdr>
            <w:top w:val="none" w:sz="0" w:space="0" w:color="auto"/>
            <w:left w:val="none" w:sz="0" w:space="0" w:color="auto"/>
            <w:bottom w:val="none" w:sz="0" w:space="0" w:color="auto"/>
            <w:right w:val="none" w:sz="0" w:space="0" w:color="auto"/>
          </w:divBdr>
        </w:div>
      </w:divsChild>
    </w:div>
    <w:div w:id="1079791151">
      <w:bodyDiv w:val="1"/>
      <w:marLeft w:val="0"/>
      <w:marRight w:val="0"/>
      <w:marTop w:val="0"/>
      <w:marBottom w:val="0"/>
      <w:divBdr>
        <w:top w:val="none" w:sz="0" w:space="0" w:color="auto"/>
        <w:left w:val="none" w:sz="0" w:space="0" w:color="auto"/>
        <w:bottom w:val="none" w:sz="0" w:space="0" w:color="auto"/>
        <w:right w:val="none" w:sz="0" w:space="0" w:color="auto"/>
      </w:divBdr>
    </w:div>
    <w:div w:id="1090006111">
      <w:marLeft w:val="0"/>
      <w:marRight w:val="150"/>
      <w:marTop w:val="0"/>
      <w:marBottom w:val="0"/>
      <w:divBdr>
        <w:top w:val="none" w:sz="0" w:space="0" w:color="auto"/>
        <w:left w:val="none" w:sz="0" w:space="0" w:color="auto"/>
        <w:bottom w:val="none" w:sz="0" w:space="0" w:color="auto"/>
        <w:right w:val="none" w:sz="0" w:space="0" w:color="auto"/>
      </w:divBdr>
      <w:divsChild>
        <w:div w:id="1594170532">
          <w:marLeft w:val="0"/>
          <w:marRight w:val="150"/>
          <w:marTop w:val="0"/>
          <w:marBottom w:val="0"/>
          <w:divBdr>
            <w:top w:val="none" w:sz="0" w:space="0" w:color="auto"/>
            <w:left w:val="none" w:sz="0" w:space="0" w:color="auto"/>
            <w:bottom w:val="none" w:sz="0" w:space="0" w:color="auto"/>
            <w:right w:val="none" w:sz="0" w:space="0" w:color="auto"/>
          </w:divBdr>
        </w:div>
      </w:divsChild>
    </w:div>
    <w:div w:id="1219584408">
      <w:bodyDiv w:val="1"/>
      <w:marLeft w:val="0"/>
      <w:marRight w:val="0"/>
      <w:marTop w:val="0"/>
      <w:marBottom w:val="0"/>
      <w:divBdr>
        <w:top w:val="none" w:sz="0" w:space="0" w:color="auto"/>
        <w:left w:val="none" w:sz="0" w:space="0" w:color="auto"/>
        <w:bottom w:val="none" w:sz="0" w:space="0" w:color="auto"/>
        <w:right w:val="none" w:sz="0" w:space="0" w:color="auto"/>
      </w:divBdr>
    </w:div>
    <w:div w:id="1268348124">
      <w:bodyDiv w:val="1"/>
      <w:marLeft w:val="0"/>
      <w:marRight w:val="0"/>
      <w:marTop w:val="0"/>
      <w:marBottom w:val="0"/>
      <w:divBdr>
        <w:top w:val="none" w:sz="0" w:space="0" w:color="auto"/>
        <w:left w:val="none" w:sz="0" w:space="0" w:color="auto"/>
        <w:bottom w:val="none" w:sz="0" w:space="0" w:color="auto"/>
        <w:right w:val="none" w:sz="0" w:space="0" w:color="auto"/>
      </w:divBdr>
    </w:div>
    <w:div w:id="1286933247">
      <w:marLeft w:val="0"/>
      <w:marRight w:val="150"/>
      <w:marTop w:val="0"/>
      <w:marBottom w:val="0"/>
      <w:divBdr>
        <w:top w:val="none" w:sz="0" w:space="0" w:color="auto"/>
        <w:left w:val="none" w:sz="0" w:space="0" w:color="auto"/>
        <w:bottom w:val="none" w:sz="0" w:space="0" w:color="auto"/>
        <w:right w:val="none" w:sz="0" w:space="0" w:color="auto"/>
      </w:divBdr>
      <w:divsChild>
        <w:div w:id="1666976434">
          <w:marLeft w:val="0"/>
          <w:marRight w:val="150"/>
          <w:marTop w:val="0"/>
          <w:marBottom w:val="0"/>
          <w:divBdr>
            <w:top w:val="none" w:sz="0" w:space="0" w:color="auto"/>
            <w:left w:val="none" w:sz="0" w:space="0" w:color="auto"/>
            <w:bottom w:val="none" w:sz="0" w:space="0" w:color="auto"/>
            <w:right w:val="none" w:sz="0" w:space="0" w:color="auto"/>
          </w:divBdr>
        </w:div>
      </w:divsChild>
    </w:div>
    <w:div w:id="1295599756">
      <w:bodyDiv w:val="1"/>
      <w:marLeft w:val="0"/>
      <w:marRight w:val="0"/>
      <w:marTop w:val="0"/>
      <w:marBottom w:val="0"/>
      <w:divBdr>
        <w:top w:val="none" w:sz="0" w:space="0" w:color="auto"/>
        <w:left w:val="none" w:sz="0" w:space="0" w:color="auto"/>
        <w:bottom w:val="none" w:sz="0" w:space="0" w:color="auto"/>
        <w:right w:val="none" w:sz="0" w:space="0" w:color="auto"/>
      </w:divBdr>
      <w:divsChild>
        <w:div w:id="371807413">
          <w:marLeft w:val="0"/>
          <w:marRight w:val="150"/>
          <w:marTop w:val="0"/>
          <w:marBottom w:val="0"/>
          <w:divBdr>
            <w:top w:val="none" w:sz="0" w:space="0" w:color="auto"/>
            <w:left w:val="none" w:sz="0" w:space="0" w:color="auto"/>
            <w:bottom w:val="none" w:sz="0" w:space="0" w:color="auto"/>
            <w:right w:val="none" w:sz="0" w:space="0" w:color="auto"/>
          </w:divBdr>
          <w:divsChild>
            <w:div w:id="12137310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4769295">
      <w:bodyDiv w:val="1"/>
      <w:marLeft w:val="0"/>
      <w:marRight w:val="0"/>
      <w:marTop w:val="0"/>
      <w:marBottom w:val="0"/>
      <w:divBdr>
        <w:top w:val="none" w:sz="0" w:space="0" w:color="auto"/>
        <w:left w:val="none" w:sz="0" w:space="0" w:color="auto"/>
        <w:bottom w:val="none" w:sz="0" w:space="0" w:color="auto"/>
        <w:right w:val="none" w:sz="0" w:space="0" w:color="auto"/>
      </w:divBdr>
      <w:divsChild>
        <w:div w:id="1758476934">
          <w:marLeft w:val="0"/>
          <w:marRight w:val="150"/>
          <w:marTop w:val="0"/>
          <w:marBottom w:val="0"/>
          <w:divBdr>
            <w:top w:val="none" w:sz="0" w:space="0" w:color="auto"/>
            <w:left w:val="none" w:sz="0" w:space="0" w:color="auto"/>
            <w:bottom w:val="none" w:sz="0" w:space="0" w:color="auto"/>
            <w:right w:val="none" w:sz="0" w:space="0" w:color="auto"/>
          </w:divBdr>
          <w:divsChild>
            <w:div w:id="11315098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04257291">
      <w:marLeft w:val="0"/>
      <w:marRight w:val="150"/>
      <w:marTop w:val="0"/>
      <w:marBottom w:val="0"/>
      <w:divBdr>
        <w:top w:val="none" w:sz="0" w:space="0" w:color="auto"/>
        <w:left w:val="none" w:sz="0" w:space="0" w:color="auto"/>
        <w:bottom w:val="none" w:sz="0" w:space="0" w:color="auto"/>
        <w:right w:val="none" w:sz="0" w:space="0" w:color="auto"/>
      </w:divBdr>
      <w:divsChild>
        <w:div w:id="1725136016">
          <w:marLeft w:val="0"/>
          <w:marRight w:val="150"/>
          <w:marTop w:val="0"/>
          <w:marBottom w:val="0"/>
          <w:divBdr>
            <w:top w:val="none" w:sz="0" w:space="0" w:color="auto"/>
            <w:left w:val="none" w:sz="0" w:space="0" w:color="auto"/>
            <w:bottom w:val="none" w:sz="0" w:space="0" w:color="auto"/>
            <w:right w:val="none" w:sz="0" w:space="0" w:color="auto"/>
          </w:divBdr>
        </w:div>
      </w:divsChild>
    </w:div>
    <w:div w:id="1444763506">
      <w:marLeft w:val="0"/>
      <w:marRight w:val="150"/>
      <w:marTop w:val="0"/>
      <w:marBottom w:val="0"/>
      <w:divBdr>
        <w:top w:val="none" w:sz="0" w:space="0" w:color="auto"/>
        <w:left w:val="none" w:sz="0" w:space="0" w:color="auto"/>
        <w:bottom w:val="none" w:sz="0" w:space="0" w:color="auto"/>
        <w:right w:val="none" w:sz="0" w:space="0" w:color="auto"/>
      </w:divBdr>
      <w:divsChild>
        <w:div w:id="663893578">
          <w:marLeft w:val="0"/>
          <w:marRight w:val="150"/>
          <w:marTop w:val="0"/>
          <w:marBottom w:val="0"/>
          <w:divBdr>
            <w:top w:val="none" w:sz="0" w:space="0" w:color="auto"/>
            <w:left w:val="none" w:sz="0" w:space="0" w:color="auto"/>
            <w:bottom w:val="none" w:sz="0" w:space="0" w:color="auto"/>
            <w:right w:val="none" w:sz="0" w:space="0" w:color="auto"/>
          </w:divBdr>
        </w:div>
      </w:divsChild>
    </w:div>
    <w:div w:id="1458403480">
      <w:marLeft w:val="0"/>
      <w:marRight w:val="150"/>
      <w:marTop w:val="0"/>
      <w:marBottom w:val="0"/>
      <w:divBdr>
        <w:top w:val="none" w:sz="0" w:space="0" w:color="auto"/>
        <w:left w:val="none" w:sz="0" w:space="0" w:color="auto"/>
        <w:bottom w:val="none" w:sz="0" w:space="0" w:color="auto"/>
        <w:right w:val="none" w:sz="0" w:space="0" w:color="auto"/>
      </w:divBdr>
      <w:divsChild>
        <w:div w:id="72747301">
          <w:marLeft w:val="0"/>
          <w:marRight w:val="150"/>
          <w:marTop w:val="0"/>
          <w:marBottom w:val="0"/>
          <w:divBdr>
            <w:top w:val="none" w:sz="0" w:space="0" w:color="auto"/>
            <w:left w:val="none" w:sz="0" w:space="0" w:color="auto"/>
            <w:bottom w:val="none" w:sz="0" w:space="0" w:color="auto"/>
            <w:right w:val="none" w:sz="0" w:space="0" w:color="auto"/>
          </w:divBdr>
        </w:div>
      </w:divsChild>
    </w:div>
    <w:div w:id="1539466791">
      <w:marLeft w:val="0"/>
      <w:marRight w:val="150"/>
      <w:marTop w:val="0"/>
      <w:marBottom w:val="0"/>
      <w:divBdr>
        <w:top w:val="none" w:sz="0" w:space="0" w:color="auto"/>
        <w:left w:val="none" w:sz="0" w:space="0" w:color="auto"/>
        <w:bottom w:val="none" w:sz="0" w:space="0" w:color="auto"/>
        <w:right w:val="none" w:sz="0" w:space="0" w:color="auto"/>
      </w:divBdr>
      <w:divsChild>
        <w:div w:id="1173180160">
          <w:marLeft w:val="0"/>
          <w:marRight w:val="150"/>
          <w:marTop w:val="0"/>
          <w:marBottom w:val="0"/>
          <w:divBdr>
            <w:top w:val="none" w:sz="0" w:space="0" w:color="auto"/>
            <w:left w:val="none" w:sz="0" w:space="0" w:color="auto"/>
            <w:bottom w:val="none" w:sz="0" w:space="0" w:color="auto"/>
            <w:right w:val="none" w:sz="0" w:space="0" w:color="auto"/>
          </w:divBdr>
        </w:div>
      </w:divsChild>
    </w:div>
    <w:div w:id="1595359402">
      <w:bodyDiv w:val="1"/>
      <w:marLeft w:val="0"/>
      <w:marRight w:val="0"/>
      <w:marTop w:val="0"/>
      <w:marBottom w:val="0"/>
      <w:divBdr>
        <w:top w:val="none" w:sz="0" w:space="0" w:color="auto"/>
        <w:left w:val="none" w:sz="0" w:space="0" w:color="auto"/>
        <w:bottom w:val="none" w:sz="0" w:space="0" w:color="auto"/>
        <w:right w:val="none" w:sz="0" w:space="0" w:color="auto"/>
      </w:divBdr>
    </w:div>
    <w:div w:id="1635938911">
      <w:marLeft w:val="0"/>
      <w:marRight w:val="150"/>
      <w:marTop w:val="0"/>
      <w:marBottom w:val="0"/>
      <w:divBdr>
        <w:top w:val="none" w:sz="0" w:space="0" w:color="auto"/>
        <w:left w:val="none" w:sz="0" w:space="0" w:color="auto"/>
        <w:bottom w:val="none" w:sz="0" w:space="0" w:color="auto"/>
        <w:right w:val="none" w:sz="0" w:space="0" w:color="auto"/>
      </w:divBdr>
      <w:divsChild>
        <w:div w:id="1673679984">
          <w:marLeft w:val="0"/>
          <w:marRight w:val="150"/>
          <w:marTop w:val="0"/>
          <w:marBottom w:val="0"/>
          <w:divBdr>
            <w:top w:val="none" w:sz="0" w:space="0" w:color="auto"/>
            <w:left w:val="none" w:sz="0" w:space="0" w:color="auto"/>
            <w:bottom w:val="none" w:sz="0" w:space="0" w:color="auto"/>
            <w:right w:val="none" w:sz="0" w:space="0" w:color="auto"/>
          </w:divBdr>
        </w:div>
      </w:divsChild>
    </w:div>
    <w:div w:id="1788888282">
      <w:marLeft w:val="0"/>
      <w:marRight w:val="150"/>
      <w:marTop w:val="0"/>
      <w:marBottom w:val="0"/>
      <w:divBdr>
        <w:top w:val="none" w:sz="0" w:space="0" w:color="auto"/>
        <w:left w:val="none" w:sz="0" w:space="0" w:color="auto"/>
        <w:bottom w:val="none" w:sz="0" w:space="0" w:color="auto"/>
        <w:right w:val="none" w:sz="0" w:space="0" w:color="auto"/>
      </w:divBdr>
      <w:divsChild>
        <w:div w:id="978876454">
          <w:marLeft w:val="0"/>
          <w:marRight w:val="150"/>
          <w:marTop w:val="0"/>
          <w:marBottom w:val="0"/>
          <w:divBdr>
            <w:top w:val="none" w:sz="0" w:space="0" w:color="auto"/>
            <w:left w:val="none" w:sz="0" w:space="0" w:color="auto"/>
            <w:bottom w:val="none" w:sz="0" w:space="0" w:color="auto"/>
            <w:right w:val="none" w:sz="0" w:space="0" w:color="auto"/>
          </w:divBdr>
        </w:div>
      </w:divsChild>
    </w:div>
    <w:div w:id="1823279768">
      <w:marLeft w:val="0"/>
      <w:marRight w:val="150"/>
      <w:marTop w:val="0"/>
      <w:marBottom w:val="0"/>
      <w:divBdr>
        <w:top w:val="none" w:sz="0" w:space="0" w:color="auto"/>
        <w:left w:val="none" w:sz="0" w:space="0" w:color="auto"/>
        <w:bottom w:val="none" w:sz="0" w:space="0" w:color="auto"/>
        <w:right w:val="none" w:sz="0" w:space="0" w:color="auto"/>
      </w:divBdr>
      <w:divsChild>
        <w:div w:id="1855654568">
          <w:marLeft w:val="0"/>
          <w:marRight w:val="150"/>
          <w:marTop w:val="0"/>
          <w:marBottom w:val="0"/>
          <w:divBdr>
            <w:top w:val="none" w:sz="0" w:space="0" w:color="auto"/>
            <w:left w:val="none" w:sz="0" w:space="0" w:color="auto"/>
            <w:bottom w:val="none" w:sz="0" w:space="0" w:color="auto"/>
            <w:right w:val="none" w:sz="0" w:space="0" w:color="auto"/>
          </w:divBdr>
        </w:div>
      </w:divsChild>
    </w:div>
    <w:div w:id="1823500868">
      <w:marLeft w:val="0"/>
      <w:marRight w:val="150"/>
      <w:marTop w:val="0"/>
      <w:marBottom w:val="0"/>
      <w:divBdr>
        <w:top w:val="none" w:sz="0" w:space="0" w:color="auto"/>
        <w:left w:val="none" w:sz="0" w:space="0" w:color="auto"/>
        <w:bottom w:val="none" w:sz="0" w:space="0" w:color="auto"/>
        <w:right w:val="none" w:sz="0" w:space="0" w:color="auto"/>
      </w:divBdr>
      <w:divsChild>
        <w:div w:id="2134446364">
          <w:marLeft w:val="0"/>
          <w:marRight w:val="150"/>
          <w:marTop w:val="0"/>
          <w:marBottom w:val="0"/>
          <w:divBdr>
            <w:top w:val="none" w:sz="0" w:space="0" w:color="auto"/>
            <w:left w:val="none" w:sz="0" w:space="0" w:color="auto"/>
            <w:bottom w:val="none" w:sz="0" w:space="0" w:color="auto"/>
            <w:right w:val="none" w:sz="0" w:space="0" w:color="auto"/>
          </w:divBdr>
        </w:div>
      </w:divsChild>
    </w:div>
    <w:div w:id="1923180619">
      <w:marLeft w:val="0"/>
      <w:marRight w:val="150"/>
      <w:marTop w:val="0"/>
      <w:marBottom w:val="0"/>
      <w:divBdr>
        <w:top w:val="none" w:sz="0" w:space="0" w:color="auto"/>
        <w:left w:val="none" w:sz="0" w:space="0" w:color="auto"/>
        <w:bottom w:val="none" w:sz="0" w:space="0" w:color="auto"/>
        <w:right w:val="none" w:sz="0" w:space="0" w:color="auto"/>
      </w:divBdr>
      <w:divsChild>
        <w:div w:id="79062009">
          <w:marLeft w:val="0"/>
          <w:marRight w:val="150"/>
          <w:marTop w:val="0"/>
          <w:marBottom w:val="0"/>
          <w:divBdr>
            <w:top w:val="none" w:sz="0" w:space="0" w:color="auto"/>
            <w:left w:val="none" w:sz="0" w:space="0" w:color="auto"/>
            <w:bottom w:val="none" w:sz="0" w:space="0" w:color="auto"/>
            <w:right w:val="none" w:sz="0" w:space="0" w:color="auto"/>
          </w:divBdr>
        </w:div>
      </w:divsChild>
    </w:div>
    <w:div w:id="1961498869">
      <w:marLeft w:val="0"/>
      <w:marRight w:val="150"/>
      <w:marTop w:val="0"/>
      <w:marBottom w:val="0"/>
      <w:divBdr>
        <w:top w:val="none" w:sz="0" w:space="0" w:color="auto"/>
        <w:left w:val="none" w:sz="0" w:space="0" w:color="auto"/>
        <w:bottom w:val="none" w:sz="0" w:space="0" w:color="auto"/>
        <w:right w:val="none" w:sz="0" w:space="0" w:color="auto"/>
      </w:divBdr>
      <w:divsChild>
        <w:div w:id="1548757064">
          <w:marLeft w:val="0"/>
          <w:marRight w:val="150"/>
          <w:marTop w:val="0"/>
          <w:marBottom w:val="0"/>
          <w:divBdr>
            <w:top w:val="none" w:sz="0" w:space="0" w:color="auto"/>
            <w:left w:val="none" w:sz="0" w:space="0" w:color="auto"/>
            <w:bottom w:val="none" w:sz="0" w:space="0" w:color="auto"/>
            <w:right w:val="none" w:sz="0" w:space="0" w:color="auto"/>
          </w:divBdr>
        </w:div>
      </w:divsChild>
    </w:div>
    <w:div w:id="20638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piston\AppData\Local\Microsoft\Office\16.0\DTS\en-US%7b26AC334F-1B37-4217-8A41-56126C584AF7%7d\%7b3028E9D8-1281-437D-9B43-9A1E1B173AD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{3028E9D8-1281-437D-9B43-9A1E1B173AD6}tf02786999_win32.dotx</Template>
  <TotalTime>157</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Piston</dc:creator>
  <cp:keywords/>
  <dc:description/>
  <cp:lastModifiedBy>Daniel M Piston</cp:lastModifiedBy>
  <cp:revision>22</cp:revision>
  <dcterms:created xsi:type="dcterms:W3CDTF">2021-07-18T17:21:00Z</dcterms:created>
  <dcterms:modified xsi:type="dcterms:W3CDTF">2021-11-15T13:08:00Z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