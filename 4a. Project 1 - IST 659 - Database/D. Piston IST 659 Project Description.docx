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DE02" w14:textId="682DE06F" w:rsidR="00940A0F" w:rsidRDefault="00D94817" w:rsidP="00D94817">
      <w:pPr>
        <w:pStyle w:val="Heading1"/>
      </w:pPr>
      <w:r>
        <w:t>IST 659 Project Description</w:t>
      </w:r>
    </w:p>
    <w:p w14:paraId="3BB6523F" w14:textId="4307FD6E" w:rsidR="00D94817" w:rsidRDefault="00D94817" w:rsidP="00D94817"/>
    <w:p w14:paraId="24924F83" w14:textId="07F61E00" w:rsidR="00D94817" w:rsidRDefault="00D94817" w:rsidP="00D94817">
      <w:r w:rsidRPr="00D94817">
        <w:t xml:space="preserve">The focus for this project </w:t>
      </w:r>
      <w:r>
        <w:t xml:space="preserve">was </w:t>
      </w:r>
      <w:r w:rsidRPr="00D94817">
        <w:t xml:space="preserve">to design and create a database for a department of Syracuse University called the Institute for Veterans and Military Families (IVMF). The IVMF is a research institute, but also provides the military connection community with programs designed to aid in providing education and training courses on entrepreneurship and career transition. The main program for career transition is called the Onward to Opportunity program (O2O). This program provides military connected individuals the opportunity to prepare for an industry recognized certification and the coursework required to prepare the individual. The data source for this project will be a SQL server database that stores the tables from Salesforce. </w:t>
      </w:r>
    </w:p>
    <w:p w14:paraId="07E9A7DE" w14:textId="29D9962A" w:rsidR="00726D51" w:rsidRDefault="00726D51" w:rsidP="00D94817"/>
    <w:p w14:paraId="1B628AAC" w14:textId="26AFBC1D" w:rsidR="00726D51" w:rsidRDefault="00726D51" w:rsidP="00D94817">
      <w:r>
        <w:t>The project contains the following items:</w:t>
      </w:r>
    </w:p>
    <w:p w14:paraId="3ED05DDB" w14:textId="5AAD72AC" w:rsidR="00726D51" w:rsidRDefault="00726D51" w:rsidP="00D94817"/>
    <w:p w14:paraId="56D3C7FA" w14:textId="5265C4C2" w:rsidR="00726D51" w:rsidRDefault="00726D51" w:rsidP="00726D51">
      <w:pPr>
        <w:pStyle w:val="ListParagraph"/>
        <w:numPr>
          <w:ilvl w:val="0"/>
          <w:numId w:val="25"/>
        </w:numPr>
      </w:pPr>
      <w:r>
        <w:t>Project</w:t>
      </w:r>
      <w:r w:rsidR="006A364B">
        <w:t xml:space="preserve">: Contains the project description, </w:t>
      </w:r>
      <w:r w:rsidR="00ED2A52">
        <w:t>plan,</w:t>
      </w:r>
      <w:r w:rsidR="006A364B">
        <w:t xml:space="preserve"> and code for the project.</w:t>
      </w:r>
    </w:p>
    <w:p w14:paraId="33F6FBAA" w14:textId="68297F01" w:rsidR="00726D51" w:rsidRDefault="006A364B" w:rsidP="00726D51">
      <w:pPr>
        <w:pStyle w:val="ListParagraph"/>
        <w:numPr>
          <w:ilvl w:val="0"/>
          <w:numId w:val="25"/>
        </w:numPr>
      </w:pPr>
      <w:r>
        <w:t>Data Models:</w:t>
      </w:r>
    </w:p>
    <w:p w14:paraId="1AFA34D0" w14:textId="3D990326" w:rsidR="006A364B" w:rsidRDefault="006A364B" w:rsidP="006A364B">
      <w:pPr>
        <w:pStyle w:val="ListParagraph"/>
        <w:numPr>
          <w:ilvl w:val="1"/>
          <w:numId w:val="25"/>
        </w:numPr>
      </w:pPr>
      <w:r>
        <w:t>Conceptual Model picture</w:t>
      </w:r>
      <w:r w:rsidR="00B619E3">
        <w:t>.</w:t>
      </w:r>
    </w:p>
    <w:p w14:paraId="79B4D362" w14:textId="321A9276" w:rsidR="006A364B" w:rsidRDefault="006A364B" w:rsidP="006A364B">
      <w:pPr>
        <w:pStyle w:val="ListParagraph"/>
        <w:numPr>
          <w:ilvl w:val="1"/>
          <w:numId w:val="25"/>
        </w:numPr>
      </w:pPr>
      <w:r>
        <w:t>Logical Model picture</w:t>
      </w:r>
      <w:r w:rsidR="00B619E3">
        <w:t>.</w:t>
      </w:r>
    </w:p>
    <w:p w14:paraId="4DEE1730" w14:textId="4071818C" w:rsidR="006A364B" w:rsidRDefault="006A364B" w:rsidP="006A364B">
      <w:pPr>
        <w:pStyle w:val="ListParagraph"/>
        <w:numPr>
          <w:ilvl w:val="1"/>
          <w:numId w:val="25"/>
        </w:numPr>
      </w:pPr>
      <w:r>
        <w:t xml:space="preserve">Original </w:t>
      </w:r>
      <w:r w:rsidR="00B619E3">
        <w:t>l</w:t>
      </w:r>
      <w:r>
        <w:t xml:space="preserve">ogical and </w:t>
      </w:r>
      <w:r w:rsidR="00B619E3">
        <w:t>c</w:t>
      </w:r>
      <w:r>
        <w:t>onceptual model file</w:t>
      </w:r>
      <w:r w:rsidR="00B619E3">
        <w:t>.</w:t>
      </w:r>
    </w:p>
    <w:p w14:paraId="2ADBDDED" w14:textId="3029DDDB" w:rsidR="006A364B" w:rsidRPr="00D94817" w:rsidRDefault="006A364B" w:rsidP="006A364B">
      <w:pPr>
        <w:pStyle w:val="ListParagraph"/>
        <w:ind w:left="1440"/>
      </w:pPr>
    </w:p>
    <w:sectPr w:rsidR="006A364B" w:rsidRPr="00D9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A0AB6"/>
    <w:multiLevelType w:val="hybridMultilevel"/>
    <w:tmpl w:val="52226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3622E6"/>
    <w:multiLevelType w:val="hybridMultilevel"/>
    <w:tmpl w:val="F186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4"/>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EF"/>
    <w:rsid w:val="000A758A"/>
    <w:rsid w:val="000C7F41"/>
    <w:rsid w:val="000F30F5"/>
    <w:rsid w:val="0010536F"/>
    <w:rsid w:val="001122B3"/>
    <w:rsid w:val="0014699E"/>
    <w:rsid w:val="00153DE3"/>
    <w:rsid w:val="00214F8C"/>
    <w:rsid w:val="004470AD"/>
    <w:rsid w:val="0057559B"/>
    <w:rsid w:val="005C1E08"/>
    <w:rsid w:val="00645252"/>
    <w:rsid w:val="006A364B"/>
    <w:rsid w:val="006D3D74"/>
    <w:rsid w:val="00726D51"/>
    <w:rsid w:val="00767408"/>
    <w:rsid w:val="008170EF"/>
    <w:rsid w:val="0083569A"/>
    <w:rsid w:val="00857CAF"/>
    <w:rsid w:val="00940A0F"/>
    <w:rsid w:val="0095311D"/>
    <w:rsid w:val="009D212C"/>
    <w:rsid w:val="009F2023"/>
    <w:rsid w:val="00A9204E"/>
    <w:rsid w:val="00A92A3E"/>
    <w:rsid w:val="00B619E3"/>
    <w:rsid w:val="00CE5D95"/>
    <w:rsid w:val="00D94817"/>
    <w:rsid w:val="00D958C5"/>
    <w:rsid w:val="00DD3D8E"/>
    <w:rsid w:val="00E27772"/>
    <w:rsid w:val="00ED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E600"/>
  <w15:chartTrackingRefBased/>
  <w15:docId w15:val="{2F890B55-9B3A-4BA2-9E22-8E41C534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2C"/>
    <w:rPr>
      <w:rFonts w:ascii="Times New Roman" w:hAnsi="Times New Roman"/>
    </w:rPr>
  </w:style>
  <w:style w:type="paragraph" w:styleId="Heading1">
    <w:name w:val="heading 1"/>
    <w:basedOn w:val="Normal"/>
    <w:next w:val="Normal"/>
    <w:link w:val="Heading1Char"/>
    <w:uiPriority w:val="9"/>
    <w:qFormat/>
    <w:rsid w:val="009D212C"/>
    <w:pPr>
      <w:keepNext/>
      <w:keepLines/>
      <w:spacing w:before="240"/>
      <w:outlineLvl w:val="0"/>
    </w:pPr>
    <w:rPr>
      <w:rFonts w:eastAsiaTheme="majorEastAsia" w:cstheme="majorBidi"/>
      <w:sz w:val="28"/>
      <w:szCs w:val="32"/>
      <w:u w:val="single"/>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2C"/>
    <w:rPr>
      <w:rFonts w:ascii="Times New Roman" w:eastAsiaTheme="majorEastAsia" w:hAnsi="Times New Roman" w:cstheme="majorBidi"/>
      <w:sz w:val="28"/>
      <w:szCs w:val="32"/>
      <w:u w:val="single"/>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gd15mcfceub">
    <w:name w:val="gd15mcfceub"/>
    <w:basedOn w:val="DefaultParagraphFont"/>
    <w:rsid w:val="0010536F"/>
  </w:style>
  <w:style w:type="character" w:customStyle="1" w:styleId="gd15mcfckub">
    <w:name w:val="gd15mcfckub"/>
    <w:basedOn w:val="DefaultParagraphFont"/>
    <w:rsid w:val="0095311D"/>
  </w:style>
  <w:style w:type="character" w:customStyle="1" w:styleId="gd15mcfcktb">
    <w:name w:val="gd15mcfcktb"/>
    <w:basedOn w:val="DefaultParagraphFont"/>
    <w:rsid w:val="0095311D"/>
  </w:style>
  <w:style w:type="paragraph" w:styleId="ListParagraph">
    <w:name w:val="List Paragraph"/>
    <w:basedOn w:val="Normal"/>
    <w:uiPriority w:val="34"/>
    <w:unhideWhenUsed/>
    <w:qFormat/>
    <w:rsid w:val="000F3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820">
      <w:marLeft w:val="0"/>
      <w:marRight w:val="150"/>
      <w:marTop w:val="0"/>
      <w:marBottom w:val="0"/>
      <w:divBdr>
        <w:top w:val="none" w:sz="0" w:space="0" w:color="auto"/>
        <w:left w:val="none" w:sz="0" w:space="0" w:color="auto"/>
        <w:bottom w:val="none" w:sz="0" w:space="0" w:color="auto"/>
        <w:right w:val="none" w:sz="0" w:space="0" w:color="auto"/>
      </w:divBdr>
      <w:divsChild>
        <w:div w:id="1067191904">
          <w:marLeft w:val="0"/>
          <w:marRight w:val="150"/>
          <w:marTop w:val="0"/>
          <w:marBottom w:val="0"/>
          <w:divBdr>
            <w:top w:val="none" w:sz="0" w:space="0" w:color="auto"/>
            <w:left w:val="none" w:sz="0" w:space="0" w:color="auto"/>
            <w:bottom w:val="none" w:sz="0" w:space="0" w:color="auto"/>
            <w:right w:val="none" w:sz="0" w:space="0" w:color="auto"/>
          </w:divBdr>
        </w:div>
      </w:divsChild>
    </w:div>
    <w:div w:id="92240090">
      <w:marLeft w:val="0"/>
      <w:marRight w:val="150"/>
      <w:marTop w:val="0"/>
      <w:marBottom w:val="0"/>
      <w:divBdr>
        <w:top w:val="none" w:sz="0" w:space="0" w:color="auto"/>
        <w:left w:val="none" w:sz="0" w:space="0" w:color="auto"/>
        <w:bottom w:val="none" w:sz="0" w:space="0" w:color="auto"/>
        <w:right w:val="none" w:sz="0" w:space="0" w:color="auto"/>
      </w:divBdr>
      <w:divsChild>
        <w:div w:id="1133056228">
          <w:marLeft w:val="0"/>
          <w:marRight w:val="150"/>
          <w:marTop w:val="0"/>
          <w:marBottom w:val="0"/>
          <w:divBdr>
            <w:top w:val="none" w:sz="0" w:space="0" w:color="auto"/>
            <w:left w:val="none" w:sz="0" w:space="0" w:color="auto"/>
            <w:bottom w:val="none" w:sz="0" w:space="0" w:color="auto"/>
            <w:right w:val="none" w:sz="0" w:space="0" w:color="auto"/>
          </w:divBdr>
        </w:div>
      </w:divsChild>
    </w:div>
    <w:div w:id="107049477">
      <w:marLeft w:val="0"/>
      <w:marRight w:val="150"/>
      <w:marTop w:val="0"/>
      <w:marBottom w:val="0"/>
      <w:divBdr>
        <w:top w:val="none" w:sz="0" w:space="0" w:color="auto"/>
        <w:left w:val="none" w:sz="0" w:space="0" w:color="auto"/>
        <w:bottom w:val="none" w:sz="0" w:space="0" w:color="auto"/>
        <w:right w:val="none" w:sz="0" w:space="0" w:color="auto"/>
      </w:divBdr>
      <w:divsChild>
        <w:div w:id="1224829529">
          <w:marLeft w:val="0"/>
          <w:marRight w:val="150"/>
          <w:marTop w:val="0"/>
          <w:marBottom w:val="0"/>
          <w:divBdr>
            <w:top w:val="none" w:sz="0" w:space="0" w:color="auto"/>
            <w:left w:val="none" w:sz="0" w:space="0" w:color="auto"/>
            <w:bottom w:val="none" w:sz="0" w:space="0" w:color="auto"/>
            <w:right w:val="none" w:sz="0" w:space="0" w:color="auto"/>
          </w:divBdr>
        </w:div>
      </w:divsChild>
    </w:div>
    <w:div w:id="328212084">
      <w:bodyDiv w:val="1"/>
      <w:marLeft w:val="0"/>
      <w:marRight w:val="0"/>
      <w:marTop w:val="0"/>
      <w:marBottom w:val="0"/>
      <w:divBdr>
        <w:top w:val="none" w:sz="0" w:space="0" w:color="auto"/>
        <w:left w:val="none" w:sz="0" w:space="0" w:color="auto"/>
        <w:bottom w:val="none" w:sz="0" w:space="0" w:color="auto"/>
        <w:right w:val="none" w:sz="0" w:space="0" w:color="auto"/>
      </w:divBdr>
    </w:div>
    <w:div w:id="333915902">
      <w:marLeft w:val="0"/>
      <w:marRight w:val="150"/>
      <w:marTop w:val="0"/>
      <w:marBottom w:val="0"/>
      <w:divBdr>
        <w:top w:val="none" w:sz="0" w:space="0" w:color="auto"/>
        <w:left w:val="none" w:sz="0" w:space="0" w:color="auto"/>
        <w:bottom w:val="none" w:sz="0" w:space="0" w:color="auto"/>
        <w:right w:val="none" w:sz="0" w:space="0" w:color="auto"/>
      </w:divBdr>
      <w:divsChild>
        <w:div w:id="2135831469">
          <w:marLeft w:val="0"/>
          <w:marRight w:val="150"/>
          <w:marTop w:val="0"/>
          <w:marBottom w:val="0"/>
          <w:divBdr>
            <w:top w:val="none" w:sz="0" w:space="0" w:color="auto"/>
            <w:left w:val="none" w:sz="0" w:space="0" w:color="auto"/>
            <w:bottom w:val="none" w:sz="0" w:space="0" w:color="auto"/>
            <w:right w:val="none" w:sz="0" w:space="0" w:color="auto"/>
          </w:divBdr>
        </w:div>
      </w:divsChild>
    </w:div>
    <w:div w:id="370686783">
      <w:marLeft w:val="0"/>
      <w:marRight w:val="150"/>
      <w:marTop w:val="0"/>
      <w:marBottom w:val="0"/>
      <w:divBdr>
        <w:top w:val="none" w:sz="0" w:space="0" w:color="auto"/>
        <w:left w:val="none" w:sz="0" w:space="0" w:color="auto"/>
        <w:bottom w:val="none" w:sz="0" w:space="0" w:color="auto"/>
        <w:right w:val="none" w:sz="0" w:space="0" w:color="auto"/>
      </w:divBdr>
      <w:divsChild>
        <w:div w:id="2136218970">
          <w:marLeft w:val="0"/>
          <w:marRight w:val="150"/>
          <w:marTop w:val="0"/>
          <w:marBottom w:val="0"/>
          <w:divBdr>
            <w:top w:val="none" w:sz="0" w:space="0" w:color="auto"/>
            <w:left w:val="none" w:sz="0" w:space="0" w:color="auto"/>
            <w:bottom w:val="none" w:sz="0" w:space="0" w:color="auto"/>
            <w:right w:val="none" w:sz="0" w:space="0" w:color="auto"/>
          </w:divBdr>
        </w:div>
      </w:divsChild>
    </w:div>
    <w:div w:id="472718326">
      <w:bodyDiv w:val="1"/>
      <w:marLeft w:val="0"/>
      <w:marRight w:val="0"/>
      <w:marTop w:val="0"/>
      <w:marBottom w:val="0"/>
      <w:divBdr>
        <w:top w:val="none" w:sz="0" w:space="0" w:color="auto"/>
        <w:left w:val="none" w:sz="0" w:space="0" w:color="auto"/>
        <w:bottom w:val="none" w:sz="0" w:space="0" w:color="auto"/>
        <w:right w:val="none" w:sz="0" w:space="0" w:color="auto"/>
      </w:divBdr>
    </w:div>
    <w:div w:id="502403648">
      <w:marLeft w:val="0"/>
      <w:marRight w:val="150"/>
      <w:marTop w:val="0"/>
      <w:marBottom w:val="0"/>
      <w:divBdr>
        <w:top w:val="none" w:sz="0" w:space="0" w:color="auto"/>
        <w:left w:val="none" w:sz="0" w:space="0" w:color="auto"/>
        <w:bottom w:val="none" w:sz="0" w:space="0" w:color="auto"/>
        <w:right w:val="none" w:sz="0" w:space="0" w:color="auto"/>
      </w:divBdr>
      <w:divsChild>
        <w:div w:id="1728721824">
          <w:marLeft w:val="0"/>
          <w:marRight w:val="150"/>
          <w:marTop w:val="0"/>
          <w:marBottom w:val="0"/>
          <w:divBdr>
            <w:top w:val="none" w:sz="0" w:space="0" w:color="auto"/>
            <w:left w:val="none" w:sz="0" w:space="0" w:color="auto"/>
            <w:bottom w:val="none" w:sz="0" w:space="0" w:color="auto"/>
            <w:right w:val="none" w:sz="0" w:space="0" w:color="auto"/>
          </w:divBdr>
        </w:div>
      </w:divsChild>
    </w:div>
    <w:div w:id="580332900">
      <w:bodyDiv w:val="1"/>
      <w:marLeft w:val="0"/>
      <w:marRight w:val="0"/>
      <w:marTop w:val="0"/>
      <w:marBottom w:val="0"/>
      <w:divBdr>
        <w:top w:val="none" w:sz="0" w:space="0" w:color="auto"/>
        <w:left w:val="none" w:sz="0" w:space="0" w:color="auto"/>
        <w:bottom w:val="none" w:sz="0" w:space="0" w:color="auto"/>
        <w:right w:val="none" w:sz="0" w:space="0" w:color="auto"/>
      </w:divBdr>
    </w:div>
    <w:div w:id="666177708">
      <w:marLeft w:val="0"/>
      <w:marRight w:val="150"/>
      <w:marTop w:val="0"/>
      <w:marBottom w:val="0"/>
      <w:divBdr>
        <w:top w:val="none" w:sz="0" w:space="0" w:color="auto"/>
        <w:left w:val="none" w:sz="0" w:space="0" w:color="auto"/>
        <w:bottom w:val="none" w:sz="0" w:space="0" w:color="auto"/>
        <w:right w:val="none" w:sz="0" w:space="0" w:color="auto"/>
      </w:divBdr>
      <w:divsChild>
        <w:div w:id="924874021">
          <w:marLeft w:val="0"/>
          <w:marRight w:val="150"/>
          <w:marTop w:val="0"/>
          <w:marBottom w:val="0"/>
          <w:divBdr>
            <w:top w:val="none" w:sz="0" w:space="0" w:color="auto"/>
            <w:left w:val="none" w:sz="0" w:space="0" w:color="auto"/>
            <w:bottom w:val="none" w:sz="0" w:space="0" w:color="auto"/>
            <w:right w:val="none" w:sz="0" w:space="0" w:color="auto"/>
          </w:divBdr>
        </w:div>
      </w:divsChild>
    </w:div>
    <w:div w:id="739013328">
      <w:marLeft w:val="0"/>
      <w:marRight w:val="150"/>
      <w:marTop w:val="0"/>
      <w:marBottom w:val="0"/>
      <w:divBdr>
        <w:top w:val="none" w:sz="0" w:space="0" w:color="auto"/>
        <w:left w:val="none" w:sz="0" w:space="0" w:color="auto"/>
        <w:bottom w:val="none" w:sz="0" w:space="0" w:color="auto"/>
        <w:right w:val="none" w:sz="0" w:space="0" w:color="auto"/>
      </w:divBdr>
      <w:divsChild>
        <w:div w:id="494801539">
          <w:marLeft w:val="0"/>
          <w:marRight w:val="150"/>
          <w:marTop w:val="0"/>
          <w:marBottom w:val="0"/>
          <w:divBdr>
            <w:top w:val="none" w:sz="0" w:space="0" w:color="auto"/>
            <w:left w:val="none" w:sz="0" w:space="0" w:color="auto"/>
            <w:bottom w:val="none" w:sz="0" w:space="0" w:color="auto"/>
            <w:right w:val="none" w:sz="0" w:space="0" w:color="auto"/>
          </w:divBdr>
        </w:div>
      </w:divsChild>
    </w:div>
    <w:div w:id="748893923">
      <w:marLeft w:val="0"/>
      <w:marRight w:val="150"/>
      <w:marTop w:val="0"/>
      <w:marBottom w:val="0"/>
      <w:divBdr>
        <w:top w:val="none" w:sz="0" w:space="0" w:color="auto"/>
        <w:left w:val="none" w:sz="0" w:space="0" w:color="auto"/>
        <w:bottom w:val="none" w:sz="0" w:space="0" w:color="auto"/>
        <w:right w:val="none" w:sz="0" w:space="0" w:color="auto"/>
      </w:divBdr>
      <w:divsChild>
        <w:div w:id="1807893213">
          <w:marLeft w:val="0"/>
          <w:marRight w:val="150"/>
          <w:marTop w:val="0"/>
          <w:marBottom w:val="0"/>
          <w:divBdr>
            <w:top w:val="none" w:sz="0" w:space="0" w:color="auto"/>
            <w:left w:val="none" w:sz="0" w:space="0" w:color="auto"/>
            <w:bottom w:val="none" w:sz="0" w:space="0" w:color="auto"/>
            <w:right w:val="none" w:sz="0" w:space="0" w:color="auto"/>
          </w:divBdr>
        </w:div>
      </w:divsChild>
    </w:div>
    <w:div w:id="857887347">
      <w:bodyDiv w:val="1"/>
      <w:marLeft w:val="0"/>
      <w:marRight w:val="0"/>
      <w:marTop w:val="0"/>
      <w:marBottom w:val="0"/>
      <w:divBdr>
        <w:top w:val="none" w:sz="0" w:space="0" w:color="auto"/>
        <w:left w:val="none" w:sz="0" w:space="0" w:color="auto"/>
        <w:bottom w:val="none" w:sz="0" w:space="0" w:color="auto"/>
        <w:right w:val="none" w:sz="0" w:space="0" w:color="auto"/>
      </w:divBdr>
      <w:divsChild>
        <w:div w:id="2108113445">
          <w:marLeft w:val="0"/>
          <w:marRight w:val="150"/>
          <w:marTop w:val="0"/>
          <w:marBottom w:val="0"/>
          <w:divBdr>
            <w:top w:val="none" w:sz="0" w:space="0" w:color="auto"/>
            <w:left w:val="none" w:sz="0" w:space="0" w:color="auto"/>
            <w:bottom w:val="none" w:sz="0" w:space="0" w:color="auto"/>
            <w:right w:val="none" w:sz="0" w:space="0" w:color="auto"/>
          </w:divBdr>
          <w:divsChild>
            <w:div w:id="1059323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6305097">
      <w:marLeft w:val="0"/>
      <w:marRight w:val="150"/>
      <w:marTop w:val="0"/>
      <w:marBottom w:val="0"/>
      <w:divBdr>
        <w:top w:val="none" w:sz="0" w:space="0" w:color="auto"/>
        <w:left w:val="none" w:sz="0" w:space="0" w:color="auto"/>
        <w:bottom w:val="none" w:sz="0" w:space="0" w:color="auto"/>
        <w:right w:val="none" w:sz="0" w:space="0" w:color="auto"/>
      </w:divBdr>
      <w:divsChild>
        <w:div w:id="973872738">
          <w:marLeft w:val="0"/>
          <w:marRight w:val="150"/>
          <w:marTop w:val="0"/>
          <w:marBottom w:val="0"/>
          <w:divBdr>
            <w:top w:val="none" w:sz="0" w:space="0" w:color="auto"/>
            <w:left w:val="none" w:sz="0" w:space="0" w:color="auto"/>
            <w:bottom w:val="none" w:sz="0" w:space="0" w:color="auto"/>
            <w:right w:val="none" w:sz="0" w:space="0" w:color="auto"/>
          </w:divBdr>
        </w:div>
      </w:divsChild>
    </w:div>
    <w:div w:id="1009523166">
      <w:marLeft w:val="0"/>
      <w:marRight w:val="150"/>
      <w:marTop w:val="0"/>
      <w:marBottom w:val="0"/>
      <w:divBdr>
        <w:top w:val="none" w:sz="0" w:space="0" w:color="auto"/>
        <w:left w:val="none" w:sz="0" w:space="0" w:color="auto"/>
        <w:bottom w:val="none" w:sz="0" w:space="0" w:color="auto"/>
        <w:right w:val="none" w:sz="0" w:space="0" w:color="auto"/>
      </w:divBdr>
      <w:divsChild>
        <w:div w:id="2069763755">
          <w:marLeft w:val="0"/>
          <w:marRight w:val="150"/>
          <w:marTop w:val="0"/>
          <w:marBottom w:val="0"/>
          <w:divBdr>
            <w:top w:val="none" w:sz="0" w:space="0" w:color="auto"/>
            <w:left w:val="none" w:sz="0" w:space="0" w:color="auto"/>
            <w:bottom w:val="none" w:sz="0" w:space="0" w:color="auto"/>
            <w:right w:val="none" w:sz="0" w:space="0" w:color="auto"/>
          </w:divBdr>
        </w:div>
      </w:divsChild>
    </w:div>
    <w:div w:id="1068769906">
      <w:marLeft w:val="0"/>
      <w:marRight w:val="150"/>
      <w:marTop w:val="0"/>
      <w:marBottom w:val="0"/>
      <w:divBdr>
        <w:top w:val="none" w:sz="0" w:space="0" w:color="auto"/>
        <w:left w:val="none" w:sz="0" w:space="0" w:color="auto"/>
        <w:bottom w:val="none" w:sz="0" w:space="0" w:color="auto"/>
        <w:right w:val="none" w:sz="0" w:space="0" w:color="auto"/>
      </w:divBdr>
      <w:divsChild>
        <w:div w:id="301812970">
          <w:marLeft w:val="0"/>
          <w:marRight w:val="150"/>
          <w:marTop w:val="0"/>
          <w:marBottom w:val="0"/>
          <w:divBdr>
            <w:top w:val="none" w:sz="0" w:space="0" w:color="auto"/>
            <w:left w:val="none" w:sz="0" w:space="0" w:color="auto"/>
            <w:bottom w:val="none" w:sz="0" w:space="0" w:color="auto"/>
            <w:right w:val="none" w:sz="0" w:space="0" w:color="auto"/>
          </w:divBdr>
        </w:div>
      </w:divsChild>
    </w:div>
    <w:div w:id="1076199037">
      <w:marLeft w:val="0"/>
      <w:marRight w:val="150"/>
      <w:marTop w:val="0"/>
      <w:marBottom w:val="0"/>
      <w:divBdr>
        <w:top w:val="none" w:sz="0" w:space="0" w:color="auto"/>
        <w:left w:val="none" w:sz="0" w:space="0" w:color="auto"/>
        <w:bottom w:val="none" w:sz="0" w:space="0" w:color="auto"/>
        <w:right w:val="none" w:sz="0" w:space="0" w:color="auto"/>
      </w:divBdr>
      <w:divsChild>
        <w:div w:id="673261265">
          <w:marLeft w:val="0"/>
          <w:marRight w:val="150"/>
          <w:marTop w:val="0"/>
          <w:marBottom w:val="0"/>
          <w:divBdr>
            <w:top w:val="none" w:sz="0" w:space="0" w:color="auto"/>
            <w:left w:val="none" w:sz="0" w:space="0" w:color="auto"/>
            <w:bottom w:val="none" w:sz="0" w:space="0" w:color="auto"/>
            <w:right w:val="none" w:sz="0" w:space="0" w:color="auto"/>
          </w:divBdr>
        </w:div>
      </w:divsChild>
    </w:div>
    <w:div w:id="1079791151">
      <w:bodyDiv w:val="1"/>
      <w:marLeft w:val="0"/>
      <w:marRight w:val="0"/>
      <w:marTop w:val="0"/>
      <w:marBottom w:val="0"/>
      <w:divBdr>
        <w:top w:val="none" w:sz="0" w:space="0" w:color="auto"/>
        <w:left w:val="none" w:sz="0" w:space="0" w:color="auto"/>
        <w:bottom w:val="none" w:sz="0" w:space="0" w:color="auto"/>
        <w:right w:val="none" w:sz="0" w:space="0" w:color="auto"/>
      </w:divBdr>
    </w:div>
    <w:div w:id="1090006111">
      <w:marLeft w:val="0"/>
      <w:marRight w:val="150"/>
      <w:marTop w:val="0"/>
      <w:marBottom w:val="0"/>
      <w:divBdr>
        <w:top w:val="none" w:sz="0" w:space="0" w:color="auto"/>
        <w:left w:val="none" w:sz="0" w:space="0" w:color="auto"/>
        <w:bottom w:val="none" w:sz="0" w:space="0" w:color="auto"/>
        <w:right w:val="none" w:sz="0" w:space="0" w:color="auto"/>
      </w:divBdr>
      <w:divsChild>
        <w:div w:id="1594170532">
          <w:marLeft w:val="0"/>
          <w:marRight w:val="150"/>
          <w:marTop w:val="0"/>
          <w:marBottom w:val="0"/>
          <w:divBdr>
            <w:top w:val="none" w:sz="0" w:space="0" w:color="auto"/>
            <w:left w:val="none" w:sz="0" w:space="0" w:color="auto"/>
            <w:bottom w:val="none" w:sz="0" w:space="0" w:color="auto"/>
            <w:right w:val="none" w:sz="0" w:space="0" w:color="auto"/>
          </w:divBdr>
        </w:div>
      </w:divsChild>
    </w:div>
    <w:div w:id="1219584408">
      <w:bodyDiv w:val="1"/>
      <w:marLeft w:val="0"/>
      <w:marRight w:val="0"/>
      <w:marTop w:val="0"/>
      <w:marBottom w:val="0"/>
      <w:divBdr>
        <w:top w:val="none" w:sz="0" w:space="0" w:color="auto"/>
        <w:left w:val="none" w:sz="0" w:space="0" w:color="auto"/>
        <w:bottom w:val="none" w:sz="0" w:space="0" w:color="auto"/>
        <w:right w:val="none" w:sz="0" w:space="0" w:color="auto"/>
      </w:divBdr>
    </w:div>
    <w:div w:id="1268348124">
      <w:bodyDiv w:val="1"/>
      <w:marLeft w:val="0"/>
      <w:marRight w:val="0"/>
      <w:marTop w:val="0"/>
      <w:marBottom w:val="0"/>
      <w:divBdr>
        <w:top w:val="none" w:sz="0" w:space="0" w:color="auto"/>
        <w:left w:val="none" w:sz="0" w:space="0" w:color="auto"/>
        <w:bottom w:val="none" w:sz="0" w:space="0" w:color="auto"/>
        <w:right w:val="none" w:sz="0" w:space="0" w:color="auto"/>
      </w:divBdr>
    </w:div>
    <w:div w:id="1286933247">
      <w:marLeft w:val="0"/>
      <w:marRight w:val="150"/>
      <w:marTop w:val="0"/>
      <w:marBottom w:val="0"/>
      <w:divBdr>
        <w:top w:val="none" w:sz="0" w:space="0" w:color="auto"/>
        <w:left w:val="none" w:sz="0" w:space="0" w:color="auto"/>
        <w:bottom w:val="none" w:sz="0" w:space="0" w:color="auto"/>
        <w:right w:val="none" w:sz="0" w:space="0" w:color="auto"/>
      </w:divBdr>
      <w:divsChild>
        <w:div w:id="1666976434">
          <w:marLeft w:val="0"/>
          <w:marRight w:val="150"/>
          <w:marTop w:val="0"/>
          <w:marBottom w:val="0"/>
          <w:divBdr>
            <w:top w:val="none" w:sz="0" w:space="0" w:color="auto"/>
            <w:left w:val="none" w:sz="0" w:space="0" w:color="auto"/>
            <w:bottom w:val="none" w:sz="0" w:space="0" w:color="auto"/>
            <w:right w:val="none" w:sz="0" w:space="0" w:color="auto"/>
          </w:divBdr>
        </w:div>
      </w:divsChild>
    </w:div>
    <w:div w:id="1295599756">
      <w:bodyDiv w:val="1"/>
      <w:marLeft w:val="0"/>
      <w:marRight w:val="0"/>
      <w:marTop w:val="0"/>
      <w:marBottom w:val="0"/>
      <w:divBdr>
        <w:top w:val="none" w:sz="0" w:space="0" w:color="auto"/>
        <w:left w:val="none" w:sz="0" w:space="0" w:color="auto"/>
        <w:bottom w:val="none" w:sz="0" w:space="0" w:color="auto"/>
        <w:right w:val="none" w:sz="0" w:space="0" w:color="auto"/>
      </w:divBdr>
      <w:divsChild>
        <w:div w:id="371807413">
          <w:marLeft w:val="0"/>
          <w:marRight w:val="150"/>
          <w:marTop w:val="0"/>
          <w:marBottom w:val="0"/>
          <w:divBdr>
            <w:top w:val="none" w:sz="0" w:space="0" w:color="auto"/>
            <w:left w:val="none" w:sz="0" w:space="0" w:color="auto"/>
            <w:bottom w:val="none" w:sz="0" w:space="0" w:color="auto"/>
            <w:right w:val="none" w:sz="0" w:space="0" w:color="auto"/>
          </w:divBdr>
          <w:divsChild>
            <w:div w:id="12137310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4769295">
      <w:bodyDiv w:val="1"/>
      <w:marLeft w:val="0"/>
      <w:marRight w:val="0"/>
      <w:marTop w:val="0"/>
      <w:marBottom w:val="0"/>
      <w:divBdr>
        <w:top w:val="none" w:sz="0" w:space="0" w:color="auto"/>
        <w:left w:val="none" w:sz="0" w:space="0" w:color="auto"/>
        <w:bottom w:val="none" w:sz="0" w:space="0" w:color="auto"/>
        <w:right w:val="none" w:sz="0" w:space="0" w:color="auto"/>
      </w:divBdr>
      <w:divsChild>
        <w:div w:id="1758476934">
          <w:marLeft w:val="0"/>
          <w:marRight w:val="150"/>
          <w:marTop w:val="0"/>
          <w:marBottom w:val="0"/>
          <w:divBdr>
            <w:top w:val="none" w:sz="0" w:space="0" w:color="auto"/>
            <w:left w:val="none" w:sz="0" w:space="0" w:color="auto"/>
            <w:bottom w:val="none" w:sz="0" w:space="0" w:color="auto"/>
            <w:right w:val="none" w:sz="0" w:space="0" w:color="auto"/>
          </w:divBdr>
          <w:divsChild>
            <w:div w:id="11315098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4257291">
      <w:marLeft w:val="0"/>
      <w:marRight w:val="150"/>
      <w:marTop w:val="0"/>
      <w:marBottom w:val="0"/>
      <w:divBdr>
        <w:top w:val="none" w:sz="0" w:space="0" w:color="auto"/>
        <w:left w:val="none" w:sz="0" w:space="0" w:color="auto"/>
        <w:bottom w:val="none" w:sz="0" w:space="0" w:color="auto"/>
        <w:right w:val="none" w:sz="0" w:space="0" w:color="auto"/>
      </w:divBdr>
      <w:divsChild>
        <w:div w:id="1725136016">
          <w:marLeft w:val="0"/>
          <w:marRight w:val="150"/>
          <w:marTop w:val="0"/>
          <w:marBottom w:val="0"/>
          <w:divBdr>
            <w:top w:val="none" w:sz="0" w:space="0" w:color="auto"/>
            <w:left w:val="none" w:sz="0" w:space="0" w:color="auto"/>
            <w:bottom w:val="none" w:sz="0" w:space="0" w:color="auto"/>
            <w:right w:val="none" w:sz="0" w:space="0" w:color="auto"/>
          </w:divBdr>
        </w:div>
      </w:divsChild>
    </w:div>
    <w:div w:id="1444763506">
      <w:marLeft w:val="0"/>
      <w:marRight w:val="150"/>
      <w:marTop w:val="0"/>
      <w:marBottom w:val="0"/>
      <w:divBdr>
        <w:top w:val="none" w:sz="0" w:space="0" w:color="auto"/>
        <w:left w:val="none" w:sz="0" w:space="0" w:color="auto"/>
        <w:bottom w:val="none" w:sz="0" w:space="0" w:color="auto"/>
        <w:right w:val="none" w:sz="0" w:space="0" w:color="auto"/>
      </w:divBdr>
      <w:divsChild>
        <w:div w:id="663893578">
          <w:marLeft w:val="0"/>
          <w:marRight w:val="150"/>
          <w:marTop w:val="0"/>
          <w:marBottom w:val="0"/>
          <w:divBdr>
            <w:top w:val="none" w:sz="0" w:space="0" w:color="auto"/>
            <w:left w:val="none" w:sz="0" w:space="0" w:color="auto"/>
            <w:bottom w:val="none" w:sz="0" w:space="0" w:color="auto"/>
            <w:right w:val="none" w:sz="0" w:space="0" w:color="auto"/>
          </w:divBdr>
        </w:div>
      </w:divsChild>
    </w:div>
    <w:div w:id="1458403480">
      <w:marLeft w:val="0"/>
      <w:marRight w:val="150"/>
      <w:marTop w:val="0"/>
      <w:marBottom w:val="0"/>
      <w:divBdr>
        <w:top w:val="none" w:sz="0" w:space="0" w:color="auto"/>
        <w:left w:val="none" w:sz="0" w:space="0" w:color="auto"/>
        <w:bottom w:val="none" w:sz="0" w:space="0" w:color="auto"/>
        <w:right w:val="none" w:sz="0" w:space="0" w:color="auto"/>
      </w:divBdr>
      <w:divsChild>
        <w:div w:id="72747301">
          <w:marLeft w:val="0"/>
          <w:marRight w:val="150"/>
          <w:marTop w:val="0"/>
          <w:marBottom w:val="0"/>
          <w:divBdr>
            <w:top w:val="none" w:sz="0" w:space="0" w:color="auto"/>
            <w:left w:val="none" w:sz="0" w:space="0" w:color="auto"/>
            <w:bottom w:val="none" w:sz="0" w:space="0" w:color="auto"/>
            <w:right w:val="none" w:sz="0" w:space="0" w:color="auto"/>
          </w:divBdr>
        </w:div>
      </w:divsChild>
    </w:div>
    <w:div w:id="1539466791">
      <w:marLeft w:val="0"/>
      <w:marRight w:val="150"/>
      <w:marTop w:val="0"/>
      <w:marBottom w:val="0"/>
      <w:divBdr>
        <w:top w:val="none" w:sz="0" w:space="0" w:color="auto"/>
        <w:left w:val="none" w:sz="0" w:space="0" w:color="auto"/>
        <w:bottom w:val="none" w:sz="0" w:space="0" w:color="auto"/>
        <w:right w:val="none" w:sz="0" w:space="0" w:color="auto"/>
      </w:divBdr>
      <w:divsChild>
        <w:div w:id="1173180160">
          <w:marLeft w:val="0"/>
          <w:marRight w:val="150"/>
          <w:marTop w:val="0"/>
          <w:marBottom w:val="0"/>
          <w:divBdr>
            <w:top w:val="none" w:sz="0" w:space="0" w:color="auto"/>
            <w:left w:val="none" w:sz="0" w:space="0" w:color="auto"/>
            <w:bottom w:val="none" w:sz="0" w:space="0" w:color="auto"/>
            <w:right w:val="none" w:sz="0" w:space="0" w:color="auto"/>
          </w:divBdr>
        </w:div>
      </w:divsChild>
    </w:div>
    <w:div w:id="1595359402">
      <w:bodyDiv w:val="1"/>
      <w:marLeft w:val="0"/>
      <w:marRight w:val="0"/>
      <w:marTop w:val="0"/>
      <w:marBottom w:val="0"/>
      <w:divBdr>
        <w:top w:val="none" w:sz="0" w:space="0" w:color="auto"/>
        <w:left w:val="none" w:sz="0" w:space="0" w:color="auto"/>
        <w:bottom w:val="none" w:sz="0" w:space="0" w:color="auto"/>
        <w:right w:val="none" w:sz="0" w:space="0" w:color="auto"/>
      </w:divBdr>
    </w:div>
    <w:div w:id="1635938911">
      <w:marLeft w:val="0"/>
      <w:marRight w:val="150"/>
      <w:marTop w:val="0"/>
      <w:marBottom w:val="0"/>
      <w:divBdr>
        <w:top w:val="none" w:sz="0" w:space="0" w:color="auto"/>
        <w:left w:val="none" w:sz="0" w:space="0" w:color="auto"/>
        <w:bottom w:val="none" w:sz="0" w:space="0" w:color="auto"/>
        <w:right w:val="none" w:sz="0" w:space="0" w:color="auto"/>
      </w:divBdr>
      <w:divsChild>
        <w:div w:id="1673679984">
          <w:marLeft w:val="0"/>
          <w:marRight w:val="150"/>
          <w:marTop w:val="0"/>
          <w:marBottom w:val="0"/>
          <w:divBdr>
            <w:top w:val="none" w:sz="0" w:space="0" w:color="auto"/>
            <w:left w:val="none" w:sz="0" w:space="0" w:color="auto"/>
            <w:bottom w:val="none" w:sz="0" w:space="0" w:color="auto"/>
            <w:right w:val="none" w:sz="0" w:space="0" w:color="auto"/>
          </w:divBdr>
        </w:div>
      </w:divsChild>
    </w:div>
    <w:div w:id="1788888282">
      <w:marLeft w:val="0"/>
      <w:marRight w:val="150"/>
      <w:marTop w:val="0"/>
      <w:marBottom w:val="0"/>
      <w:divBdr>
        <w:top w:val="none" w:sz="0" w:space="0" w:color="auto"/>
        <w:left w:val="none" w:sz="0" w:space="0" w:color="auto"/>
        <w:bottom w:val="none" w:sz="0" w:space="0" w:color="auto"/>
        <w:right w:val="none" w:sz="0" w:space="0" w:color="auto"/>
      </w:divBdr>
      <w:divsChild>
        <w:div w:id="978876454">
          <w:marLeft w:val="0"/>
          <w:marRight w:val="150"/>
          <w:marTop w:val="0"/>
          <w:marBottom w:val="0"/>
          <w:divBdr>
            <w:top w:val="none" w:sz="0" w:space="0" w:color="auto"/>
            <w:left w:val="none" w:sz="0" w:space="0" w:color="auto"/>
            <w:bottom w:val="none" w:sz="0" w:space="0" w:color="auto"/>
            <w:right w:val="none" w:sz="0" w:space="0" w:color="auto"/>
          </w:divBdr>
        </w:div>
      </w:divsChild>
    </w:div>
    <w:div w:id="1823279768">
      <w:marLeft w:val="0"/>
      <w:marRight w:val="150"/>
      <w:marTop w:val="0"/>
      <w:marBottom w:val="0"/>
      <w:divBdr>
        <w:top w:val="none" w:sz="0" w:space="0" w:color="auto"/>
        <w:left w:val="none" w:sz="0" w:space="0" w:color="auto"/>
        <w:bottom w:val="none" w:sz="0" w:space="0" w:color="auto"/>
        <w:right w:val="none" w:sz="0" w:space="0" w:color="auto"/>
      </w:divBdr>
      <w:divsChild>
        <w:div w:id="1855654568">
          <w:marLeft w:val="0"/>
          <w:marRight w:val="150"/>
          <w:marTop w:val="0"/>
          <w:marBottom w:val="0"/>
          <w:divBdr>
            <w:top w:val="none" w:sz="0" w:space="0" w:color="auto"/>
            <w:left w:val="none" w:sz="0" w:space="0" w:color="auto"/>
            <w:bottom w:val="none" w:sz="0" w:space="0" w:color="auto"/>
            <w:right w:val="none" w:sz="0" w:space="0" w:color="auto"/>
          </w:divBdr>
        </w:div>
      </w:divsChild>
    </w:div>
    <w:div w:id="1823500868">
      <w:marLeft w:val="0"/>
      <w:marRight w:val="150"/>
      <w:marTop w:val="0"/>
      <w:marBottom w:val="0"/>
      <w:divBdr>
        <w:top w:val="none" w:sz="0" w:space="0" w:color="auto"/>
        <w:left w:val="none" w:sz="0" w:space="0" w:color="auto"/>
        <w:bottom w:val="none" w:sz="0" w:space="0" w:color="auto"/>
        <w:right w:val="none" w:sz="0" w:space="0" w:color="auto"/>
      </w:divBdr>
      <w:divsChild>
        <w:div w:id="2134446364">
          <w:marLeft w:val="0"/>
          <w:marRight w:val="150"/>
          <w:marTop w:val="0"/>
          <w:marBottom w:val="0"/>
          <w:divBdr>
            <w:top w:val="none" w:sz="0" w:space="0" w:color="auto"/>
            <w:left w:val="none" w:sz="0" w:space="0" w:color="auto"/>
            <w:bottom w:val="none" w:sz="0" w:space="0" w:color="auto"/>
            <w:right w:val="none" w:sz="0" w:space="0" w:color="auto"/>
          </w:divBdr>
        </w:div>
      </w:divsChild>
    </w:div>
    <w:div w:id="1923180619">
      <w:marLeft w:val="0"/>
      <w:marRight w:val="150"/>
      <w:marTop w:val="0"/>
      <w:marBottom w:val="0"/>
      <w:divBdr>
        <w:top w:val="none" w:sz="0" w:space="0" w:color="auto"/>
        <w:left w:val="none" w:sz="0" w:space="0" w:color="auto"/>
        <w:bottom w:val="none" w:sz="0" w:space="0" w:color="auto"/>
        <w:right w:val="none" w:sz="0" w:space="0" w:color="auto"/>
      </w:divBdr>
      <w:divsChild>
        <w:div w:id="79062009">
          <w:marLeft w:val="0"/>
          <w:marRight w:val="150"/>
          <w:marTop w:val="0"/>
          <w:marBottom w:val="0"/>
          <w:divBdr>
            <w:top w:val="none" w:sz="0" w:space="0" w:color="auto"/>
            <w:left w:val="none" w:sz="0" w:space="0" w:color="auto"/>
            <w:bottom w:val="none" w:sz="0" w:space="0" w:color="auto"/>
            <w:right w:val="none" w:sz="0" w:space="0" w:color="auto"/>
          </w:divBdr>
        </w:div>
      </w:divsChild>
    </w:div>
    <w:div w:id="1961498869">
      <w:marLeft w:val="0"/>
      <w:marRight w:val="150"/>
      <w:marTop w:val="0"/>
      <w:marBottom w:val="0"/>
      <w:divBdr>
        <w:top w:val="none" w:sz="0" w:space="0" w:color="auto"/>
        <w:left w:val="none" w:sz="0" w:space="0" w:color="auto"/>
        <w:bottom w:val="none" w:sz="0" w:space="0" w:color="auto"/>
        <w:right w:val="none" w:sz="0" w:space="0" w:color="auto"/>
      </w:divBdr>
      <w:divsChild>
        <w:div w:id="1548757064">
          <w:marLeft w:val="0"/>
          <w:marRight w:val="150"/>
          <w:marTop w:val="0"/>
          <w:marBottom w:val="0"/>
          <w:divBdr>
            <w:top w:val="none" w:sz="0" w:space="0" w:color="auto"/>
            <w:left w:val="none" w:sz="0" w:space="0" w:color="auto"/>
            <w:bottom w:val="none" w:sz="0" w:space="0" w:color="auto"/>
            <w:right w:val="none" w:sz="0" w:space="0" w:color="auto"/>
          </w:divBdr>
        </w:div>
      </w:divsChild>
    </w:div>
    <w:div w:id="20638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piston\AppData\Local\Microsoft\Office\16.0\DTS\en-US%7b26AC334F-1B37-4217-8A41-56126C584AF7%7d\%7b3028E9D8-1281-437D-9B43-9A1E1B173AD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{3028E9D8-1281-437D-9B43-9A1E1B173AD6}tf02786999_win32.dotx</Template>
  <TotalTime>195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Piston</dc:creator>
  <cp:keywords/>
  <dc:description/>
  <cp:lastModifiedBy>Daniel M Piston</cp:lastModifiedBy>
  <cp:revision>22</cp:revision>
  <dcterms:created xsi:type="dcterms:W3CDTF">2021-07-18T17:21:00Z</dcterms:created>
  <dcterms:modified xsi:type="dcterms:W3CDTF">2021-11-15T13:12:00Z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